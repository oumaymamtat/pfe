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5DCDA" w14:textId="77777777" w:rsidR="00F30B42" w:rsidRPr="00531C3A" w:rsidRDefault="00F30B42" w:rsidP="00F30B42">
      <w:pPr>
        <w:tabs>
          <w:tab w:val="left" w:pos="2671"/>
        </w:tabs>
        <w:rPr>
          <w:b/>
          <w:sz w:val="24"/>
          <w:szCs w:val="22"/>
          <w:lang w:val="fr-FR"/>
        </w:rPr>
      </w:pPr>
      <w:r w:rsidRPr="00531C3A">
        <w:rPr>
          <w:b/>
          <w:sz w:val="24"/>
          <w:szCs w:val="22"/>
          <w:lang w:val="fr-FR"/>
        </w:rPr>
        <w:tab/>
        <w:t>PPM : Dictionnaire de données</w:t>
      </w:r>
    </w:p>
    <w:p w14:paraId="40869812" w14:textId="77777777" w:rsidR="00F30B42" w:rsidRPr="00531C3A" w:rsidRDefault="00F30B42" w:rsidP="00F30B42">
      <w:pPr>
        <w:rPr>
          <w:b/>
          <w:sz w:val="24"/>
          <w:szCs w:val="22"/>
          <w:lang w:val="fr-FR"/>
        </w:rPr>
      </w:pPr>
    </w:p>
    <w:p w14:paraId="0684D491" w14:textId="2385DF9F" w:rsidR="00F30B42" w:rsidRPr="00531C3A" w:rsidRDefault="00F30B42" w:rsidP="00F30B42">
      <w:pPr>
        <w:rPr>
          <w:sz w:val="22"/>
          <w:szCs w:val="22"/>
          <w:lang w:val="fr-FR"/>
        </w:rPr>
      </w:pPr>
      <w:r w:rsidRPr="00531C3A">
        <w:rPr>
          <w:sz w:val="22"/>
          <w:szCs w:val="22"/>
          <w:lang w:val="fr-FR"/>
        </w:rPr>
        <w:t xml:space="preserve">Date : </w:t>
      </w:r>
      <w:r w:rsidR="00F81436">
        <w:rPr>
          <w:sz w:val="22"/>
          <w:szCs w:val="22"/>
          <w:lang w:val="fr-FR"/>
        </w:rPr>
        <w:t>21</w:t>
      </w:r>
      <w:r w:rsidRPr="00531C3A">
        <w:rPr>
          <w:sz w:val="22"/>
          <w:szCs w:val="22"/>
          <w:lang w:val="fr-FR"/>
        </w:rPr>
        <w:t>-</w:t>
      </w:r>
      <w:r w:rsidR="00F81436">
        <w:rPr>
          <w:sz w:val="22"/>
          <w:szCs w:val="22"/>
          <w:lang w:val="fr-FR"/>
        </w:rPr>
        <w:t>01</w:t>
      </w:r>
      <w:r w:rsidRPr="00531C3A">
        <w:rPr>
          <w:sz w:val="22"/>
          <w:szCs w:val="22"/>
          <w:lang w:val="fr-FR"/>
        </w:rPr>
        <w:t>-201</w:t>
      </w:r>
      <w:r w:rsidR="00F81436">
        <w:rPr>
          <w:sz w:val="22"/>
          <w:szCs w:val="22"/>
          <w:lang w:val="fr-FR"/>
        </w:rPr>
        <w:t>9</w:t>
      </w:r>
    </w:p>
    <w:p w14:paraId="30DB72FA" w14:textId="77777777" w:rsidR="002B565C" w:rsidRPr="00531C3A" w:rsidRDefault="002B565C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p w14:paraId="6DD6B26A" w14:textId="77777777" w:rsidR="00575F4A" w:rsidRPr="00531C3A" w:rsidRDefault="00575F4A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127"/>
        <w:gridCol w:w="1834"/>
        <w:gridCol w:w="7662"/>
      </w:tblGrid>
      <w:tr w:rsidR="00612C48" w:rsidRPr="00531C3A" w14:paraId="4A116098" w14:textId="77777777" w:rsidTr="00FE6F30">
        <w:trPr>
          <w:trHeight w:hRule="exact" w:val="323"/>
        </w:trPr>
        <w:tc>
          <w:tcPr>
            <w:tcW w:w="14033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6087854A" w14:textId="77777777" w:rsidR="00612C48" w:rsidRPr="00531C3A" w:rsidRDefault="00612C48" w:rsidP="00FE6F30">
            <w:pPr>
              <w:spacing w:before="1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e 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</w:p>
        </w:tc>
      </w:tr>
      <w:tr w:rsidR="00612C48" w:rsidRPr="00531C3A" w14:paraId="44EB56BA" w14:textId="77777777" w:rsidTr="00612C48">
        <w:trPr>
          <w:trHeight w:hRule="exact" w:val="31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17B37299" w14:textId="77777777" w:rsidR="00612C48" w:rsidRPr="00531C3A" w:rsidRDefault="00612C48" w:rsidP="00FE6F30">
            <w:pPr>
              <w:spacing w:before="2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5A402714" w14:textId="77777777" w:rsidR="00612C48" w:rsidRPr="00531C3A" w:rsidRDefault="00612C48" w:rsidP="00FE6F30">
            <w:pPr>
              <w:spacing w:before="2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6A281FC0" w14:textId="77777777" w:rsidR="00612C48" w:rsidRPr="00531C3A" w:rsidRDefault="00612C48" w:rsidP="00FE6F30">
            <w:pPr>
              <w:spacing w:before="2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205701C3" w14:textId="77777777" w:rsidR="00612C48" w:rsidRPr="00531C3A" w:rsidRDefault="00612C48" w:rsidP="00FE6F30">
            <w:pPr>
              <w:spacing w:before="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612C48" w:rsidRPr="00531C3A" w14:paraId="7A95193E" w14:textId="77777777" w:rsidTr="00FE6F30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B02F4" w14:textId="77777777" w:rsidR="00612C48" w:rsidRPr="00531C3A" w:rsidRDefault="00612C48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F4E7" w14:textId="77777777" w:rsidR="00612C48" w:rsidRPr="00531C3A" w:rsidRDefault="00612C48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="00E57DAF"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C067B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157E1" w14:textId="77777777" w:rsidR="00612C48" w:rsidRPr="00531C3A" w:rsidRDefault="00612C48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entifia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patient</w:t>
            </w:r>
          </w:p>
        </w:tc>
      </w:tr>
      <w:tr w:rsidR="0020421E" w:rsidRPr="00531C3A" w14:paraId="4FBB7C28" w14:textId="77777777" w:rsidTr="00FE6F30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65CCE" w14:textId="77777777" w:rsidR="0020421E" w:rsidRPr="00531C3A" w:rsidRDefault="0020421E" w:rsidP="00FE6F30">
            <w:pPr>
              <w:spacing w:before="17"/>
              <w:ind w:left="59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CodePatient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31949" w14:textId="77777777" w:rsidR="0020421E" w:rsidRPr="00531C3A" w:rsidRDefault="003F5BBB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DE62E" w14:textId="77777777" w:rsidR="0020421E" w:rsidRPr="00531C3A" w:rsidRDefault="0020421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43253" w14:textId="77777777" w:rsidR="0020421E" w:rsidRPr="00531C3A" w:rsidRDefault="0020421E" w:rsidP="00FE6F30">
            <w:pPr>
              <w:spacing w:line="260" w:lineRule="exact"/>
              <w:ind w:left="59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</w:tr>
      <w:tr w:rsidR="00612C48" w:rsidRPr="00531C3A" w14:paraId="7F435BF4" w14:textId="77777777" w:rsidTr="00FE6F30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6FAD9" w14:textId="77777777" w:rsidR="00612C48" w:rsidRPr="00531C3A" w:rsidRDefault="00612C48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Fi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meP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3B63" w14:textId="77777777" w:rsidR="00612C48" w:rsidRPr="00531C3A" w:rsidRDefault="00081B72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Varchar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D15AA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E649" w14:textId="77777777" w:rsidR="00612C48" w:rsidRPr="00531C3A" w:rsidRDefault="00612C48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ré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  <w:proofErr w:type="spellEnd"/>
          </w:p>
        </w:tc>
      </w:tr>
      <w:tr w:rsidR="008238DE" w:rsidRPr="00531C3A" w14:paraId="27E57E18" w14:textId="77777777" w:rsidTr="00FE6F30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8CE3" w14:textId="77777777" w:rsidR="008238DE" w:rsidRPr="00531C3A" w:rsidRDefault="008238DE" w:rsidP="00FE6F30">
            <w:pPr>
              <w:spacing w:before="17"/>
              <w:ind w:left="59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="008E70B0">
              <w:rPr>
                <w:rFonts w:ascii="Calibri" w:eastAsia="Calibri" w:hAnsi="Calibri" w:cs="Calibri"/>
                <w:b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dennamePatient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8B402" w14:textId="77777777" w:rsidR="008238DE" w:rsidRPr="00531C3A" w:rsidRDefault="00081B72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 xml:space="preserve">Varchar 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E9EDF" w14:textId="77777777" w:rsidR="008238DE" w:rsidRPr="00531C3A" w:rsidRDefault="008238D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AB4E" w14:textId="77777777" w:rsidR="008238DE" w:rsidRPr="00531C3A" w:rsidRDefault="008238DE" w:rsidP="00FE6F30">
            <w:pPr>
              <w:spacing w:line="260" w:lineRule="exact"/>
              <w:ind w:left="59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Nom de </w:t>
            </w:r>
            <w:proofErr w:type="spellStart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jeune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fille</w:t>
            </w:r>
            <w:proofErr w:type="spellEnd"/>
          </w:p>
        </w:tc>
      </w:tr>
      <w:tr w:rsidR="00612C48" w:rsidRPr="00531C3A" w14:paraId="411C5876" w14:textId="77777777" w:rsidTr="00FE6F30">
        <w:trPr>
          <w:trHeight w:hRule="exact" w:val="31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31F62" w14:textId="77777777" w:rsidR="00612C48" w:rsidRPr="00531C3A" w:rsidRDefault="00612C48" w:rsidP="00FE6F3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meP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C314" w14:textId="77777777" w:rsidR="00612C48" w:rsidRPr="00531C3A" w:rsidRDefault="00081B72" w:rsidP="00FE6F3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 xml:space="preserve">Varchar 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38CE4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0CA44" w14:textId="77777777" w:rsidR="00612C48" w:rsidRPr="00531C3A" w:rsidRDefault="00612C48" w:rsidP="00FE6F30">
            <w:pPr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</w:tc>
      </w:tr>
      <w:tr w:rsidR="00612C48" w:rsidRPr="00C7784B" w14:paraId="3914E4A7" w14:textId="77777777" w:rsidTr="00FE6F30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84D3" w14:textId="77777777" w:rsidR="00612C48" w:rsidRPr="00531C3A" w:rsidRDefault="00612C48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te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fB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th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68A50" w14:textId="77777777" w:rsidR="00612C48" w:rsidRPr="00531C3A" w:rsidRDefault="00612C48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4FC0C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64229" w14:textId="77777777" w:rsidR="00612C48" w:rsidRPr="00531C3A" w:rsidRDefault="00612C48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ate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aissa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pat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</w:p>
        </w:tc>
      </w:tr>
      <w:tr w:rsidR="00612C48" w:rsidRPr="00531C3A" w14:paraId="0B7389E4" w14:textId="77777777" w:rsidTr="00FE6F30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B8A0" w14:textId="77777777" w:rsidR="00612C48" w:rsidRPr="00531C3A" w:rsidRDefault="00612C48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hone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="008238DE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atient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BC9C8" w14:textId="77777777" w:rsidR="00612C48" w:rsidRPr="00531C3A" w:rsidRDefault="00531C3A" w:rsidP="00FE6F3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</w:rPr>
              <w:t xml:space="preserve">Varchar 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90102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6D3C" w14:textId="77777777" w:rsidR="00612C48" w:rsidRPr="00531C3A" w:rsidRDefault="00612C48" w:rsidP="00FE6F30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T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élé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p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h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proofErr w:type="spellEnd"/>
          </w:p>
        </w:tc>
      </w:tr>
      <w:tr w:rsidR="00612C48" w:rsidRPr="00531C3A" w14:paraId="7E5DE33F" w14:textId="77777777" w:rsidTr="00FE6F30">
        <w:trPr>
          <w:trHeight w:hRule="exact" w:val="31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DA34D" w14:textId="77777777" w:rsidR="00612C48" w:rsidRPr="00531C3A" w:rsidRDefault="00612C48" w:rsidP="00FE6F3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Adres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="008238DE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atient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EB901" w14:textId="77777777" w:rsidR="00612C48" w:rsidRPr="00531C3A" w:rsidRDefault="00531C3A" w:rsidP="00FE6F3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 xml:space="preserve">Varchar 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5B1F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05C33" w14:textId="77777777" w:rsidR="00612C48" w:rsidRPr="00531C3A" w:rsidRDefault="00612C48" w:rsidP="00FE6F30">
            <w:pPr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resse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du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pat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ent</w:t>
            </w:r>
          </w:p>
        </w:tc>
      </w:tr>
      <w:tr w:rsidR="00612C48" w:rsidRPr="00531C3A" w14:paraId="0FEEDC03" w14:textId="77777777" w:rsidTr="00FE6F30">
        <w:trPr>
          <w:trHeight w:hRule="exact" w:val="308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D61A" w14:textId="77777777" w:rsidR="00612C48" w:rsidRPr="00531C3A" w:rsidRDefault="00612C48" w:rsidP="00FE6F30">
            <w:pPr>
              <w:spacing w:before="1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Ci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 w:rsidR="008238DE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Patient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9AB24" w14:textId="77777777" w:rsidR="00612C48" w:rsidRPr="00531C3A" w:rsidRDefault="00531C3A" w:rsidP="00FE6F30">
            <w:pPr>
              <w:spacing w:before="1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 xml:space="preserve">Varchar 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5C1F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D525" w14:textId="77777777" w:rsidR="00612C48" w:rsidRPr="00531C3A" w:rsidRDefault="00612C48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lle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patient</w:t>
            </w:r>
          </w:p>
        </w:tc>
      </w:tr>
      <w:tr w:rsidR="00612C48" w:rsidRPr="00531C3A" w14:paraId="07CE3088" w14:textId="77777777" w:rsidTr="00FE6F30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B2453" w14:textId="77777777" w:rsidR="00612C48" w:rsidRPr="00531C3A" w:rsidRDefault="00612C48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oun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 w:rsidR="008238DE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Patient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D57B2" w14:textId="77777777" w:rsidR="00612C48" w:rsidRPr="00531C3A" w:rsidRDefault="00531C3A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 xml:space="preserve">Varchar 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35CF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207C" w14:textId="77777777" w:rsidR="00612C48" w:rsidRPr="00531C3A" w:rsidRDefault="00612C48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ays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patient</w:t>
            </w:r>
          </w:p>
        </w:tc>
      </w:tr>
      <w:tr w:rsidR="00612C48" w:rsidRPr="00531C3A" w14:paraId="26B3CA27" w14:textId="77777777" w:rsidTr="00FE6F30">
        <w:trPr>
          <w:trHeight w:hRule="exact" w:val="31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89213" w14:textId="77777777" w:rsidR="00612C48" w:rsidRPr="00531C3A" w:rsidRDefault="00612C48" w:rsidP="00FE6F3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Se</w:t>
            </w:r>
            <w:r w:rsidR="008238DE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xPatient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88D04" w14:textId="77777777" w:rsidR="00612C48" w:rsidRPr="00531C3A" w:rsidRDefault="00612C48" w:rsidP="00FE6F3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68914" w14:textId="77777777" w:rsidR="00612C48" w:rsidRPr="00531C3A" w:rsidRDefault="00612C48" w:rsidP="00FE6F3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ac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proofErr w:type="spellEnd"/>
            <w:r w:rsidRPr="00531C3A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proofErr w:type="spellEnd"/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87B4" w14:textId="77777777" w:rsidR="00612C48" w:rsidRPr="00531C3A" w:rsidRDefault="00612C48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A5EF1C3" w14:textId="77777777" w:rsidR="00612C48" w:rsidRPr="00531C3A" w:rsidRDefault="00612C48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p w14:paraId="076DBD81" w14:textId="77777777" w:rsidR="00120B71" w:rsidRPr="00531C3A" w:rsidRDefault="00120B71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127"/>
        <w:gridCol w:w="1834"/>
        <w:gridCol w:w="7662"/>
      </w:tblGrid>
      <w:tr w:rsidR="008238DE" w:rsidRPr="00531C3A" w14:paraId="141502FA" w14:textId="77777777" w:rsidTr="002C3B49">
        <w:trPr>
          <w:trHeight w:hRule="exact" w:val="323"/>
        </w:trPr>
        <w:tc>
          <w:tcPr>
            <w:tcW w:w="14033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180BB46A" w14:textId="77777777" w:rsidR="008238DE" w:rsidRPr="00531C3A" w:rsidRDefault="008238DE" w:rsidP="00FE6F30">
            <w:pPr>
              <w:spacing w:before="1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tRecordMammo</w:t>
            </w:r>
            <w:proofErr w:type="spellEnd"/>
          </w:p>
        </w:tc>
      </w:tr>
      <w:tr w:rsidR="008238DE" w:rsidRPr="00531C3A" w14:paraId="3193D013" w14:textId="77777777" w:rsidTr="002C3B49">
        <w:trPr>
          <w:trHeight w:hRule="exact" w:val="31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051FFAB4" w14:textId="77777777" w:rsidR="008238DE" w:rsidRPr="00531C3A" w:rsidRDefault="008238DE" w:rsidP="00FE6F30">
            <w:pPr>
              <w:spacing w:before="2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36E1829D" w14:textId="77777777" w:rsidR="008238DE" w:rsidRPr="00531C3A" w:rsidRDefault="008238DE" w:rsidP="00FE6F30">
            <w:pPr>
              <w:spacing w:before="2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045C95DC" w14:textId="77777777" w:rsidR="008238DE" w:rsidRPr="00531C3A" w:rsidRDefault="008238DE" w:rsidP="00FE6F30">
            <w:pPr>
              <w:spacing w:before="2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6EEDBDB6" w14:textId="77777777" w:rsidR="008238DE" w:rsidRPr="00531C3A" w:rsidRDefault="008238DE" w:rsidP="00FE6F30">
            <w:pPr>
              <w:spacing w:before="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8238DE" w:rsidRPr="00531C3A" w14:paraId="017B85C1" w14:textId="77777777" w:rsidTr="002C3B49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2448B" w14:textId="77777777" w:rsidR="008238DE" w:rsidRPr="00531C3A" w:rsidRDefault="008238DE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C4198" w14:textId="77777777" w:rsidR="008238DE" w:rsidRPr="00531C3A" w:rsidRDefault="003F5BBB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D276D" w14:textId="77777777" w:rsidR="008238DE" w:rsidRPr="00531C3A" w:rsidRDefault="008238D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E7E2F" w14:textId="77777777" w:rsidR="008238DE" w:rsidRPr="00531C3A" w:rsidRDefault="008238DE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entifia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patient</w:t>
            </w:r>
          </w:p>
        </w:tc>
      </w:tr>
      <w:tr w:rsidR="0081045F" w:rsidRPr="00C7784B" w14:paraId="21E9833F" w14:textId="77777777" w:rsidTr="002C3B49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6E4D2" w14:textId="77777777" w:rsidR="0081045F" w:rsidRPr="00531C3A" w:rsidRDefault="0081045F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an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556D5" w14:textId="77777777" w:rsidR="0081045F" w:rsidRPr="00531C3A" w:rsidRDefault="0081045F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0936" w14:textId="77777777" w:rsidR="0081045F" w:rsidRPr="00531C3A" w:rsidRDefault="0081045F" w:rsidP="0081045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07FF9" w14:textId="77777777" w:rsidR="0081045F" w:rsidRDefault="0081045F" w:rsidP="0081045F">
            <w:pPr>
              <w:spacing w:line="260" w:lineRule="exact"/>
              <w:ind w:left="59"/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ré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ence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d’a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édence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cer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 la f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ille</w:t>
            </w:r>
          </w:p>
          <w:p w14:paraId="046B42AC" w14:textId="3723BE18" w:rsidR="00AB487C" w:rsidRPr="00531C3A" w:rsidRDefault="00AB487C" w:rsidP="0081045F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</w:p>
        </w:tc>
      </w:tr>
      <w:tr w:rsidR="00AB487C" w:rsidRPr="00AB487C" w14:paraId="5BA2DA7D" w14:textId="77777777" w:rsidTr="002C3B49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9EC555" w14:textId="5E454F08" w:rsidR="00AB487C" w:rsidRPr="00531C3A" w:rsidRDefault="00AB487C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Pregnant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0524DF" w14:textId="552B0343" w:rsidR="00AB487C" w:rsidRPr="00531C3A" w:rsidRDefault="00E473EE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64546F" w14:textId="426F8820" w:rsidR="00AB487C" w:rsidRPr="00531C3A" w:rsidRDefault="00E473EE" w:rsidP="0081045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/Non</w:t>
            </w: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07DC80" w14:textId="77777777" w:rsidR="00AB487C" w:rsidRPr="00531C3A" w:rsidRDefault="00AB487C" w:rsidP="0081045F">
            <w:pPr>
              <w:spacing w:line="260" w:lineRule="exact"/>
              <w:ind w:left="59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</w:pPr>
          </w:p>
        </w:tc>
      </w:tr>
      <w:tr w:rsidR="00AB487C" w:rsidRPr="00AB487C" w14:paraId="0C81E1B4" w14:textId="77777777" w:rsidTr="002C3B49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0E5331B" w14:textId="77777777" w:rsidR="00AB487C" w:rsidRDefault="002C3B49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Smoker</w:t>
            </w:r>
          </w:p>
          <w:p w14:paraId="1E20770B" w14:textId="5A2D24AF" w:rsidR="002C3B49" w:rsidRDefault="002C3B49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E83B045" w14:textId="052DA70B" w:rsidR="00AB487C" w:rsidRPr="00531C3A" w:rsidRDefault="00E473EE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901441" w14:textId="2D1C75F9" w:rsidR="00AB487C" w:rsidRDefault="00E473EE" w:rsidP="0081045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/Non</w:t>
            </w:r>
          </w:p>
          <w:p w14:paraId="7D0E3EA6" w14:textId="43E65678" w:rsidR="002C3B49" w:rsidRPr="00531C3A" w:rsidRDefault="002C3B49" w:rsidP="0081045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244EE6" w14:textId="77777777" w:rsidR="00AB487C" w:rsidRDefault="00AB487C" w:rsidP="0081045F">
            <w:pPr>
              <w:spacing w:line="260" w:lineRule="exact"/>
              <w:ind w:left="59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</w:pPr>
          </w:p>
          <w:p w14:paraId="2686629D" w14:textId="1065F994" w:rsidR="002C3B49" w:rsidRPr="00531C3A" w:rsidRDefault="002C3B49" w:rsidP="0081045F">
            <w:pPr>
              <w:spacing w:line="260" w:lineRule="exact"/>
              <w:ind w:left="59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</w:pPr>
          </w:p>
        </w:tc>
      </w:tr>
      <w:tr w:rsidR="002C3B49" w:rsidRPr="00AB487C" w14:paraId="37B7D1BB" w14:textId="77777777" w:rsidTr="002C3B49">
        <w:trPr>
          <w:trHeight w:hRule="exact" w:val="30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53B7A7" w14:textId="13322C03" w:rsidR="002C3B49" w:rsidRDefault="002C3B49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BreastImplant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8B92509" w14:textId="68BFDC0D" w:rsidR="002C3B49" w:rsidRPr="00531C3A" w:rsidRDefault="00E473EE" w:rsidP="0081045F">
            <w:pPr>
              <w:spacing w:before="17"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1CE99EC" w14:textId="30263E29" w:rsidR="002C3B49" w:rsidRDefault="00E473EE" w:rsidP="0081045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Oui/Non</w:t>
            </w: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F3A96E" w14:textId="77777777" w:rsidR="002C3B49" w:rsidRDefault="002C3B49" w:rsidP="0081045F">
            <w:pPr>
              <w:spacing w:line="260" w:lineRule="exact"/>
              <w:ind w:left="59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</w:pPr>
          </w:p>
        </w:tc>
      </w:tr>
    </w:tbl>
    <w:p w14:paraId="165CDBA9" w14:textId="77777777" w:rsidR="008238DE" w:rsidRPr="00531C3A" w:rsidRDefault="008238DE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p w14:paraId="036398B9" w14:textId="77777777" w:rsidR="00575F4A" w:rsidRPr="00531C3A" w:rsidRDefault="00575F4A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4"/>
        <w:gridCol w:w="2239"/>
        <w:gridCol w:w="3095"/>
        <w:gridCol w:w="6385"/>
      </w:tblGrid>
      <w:tr w:rsidR="00575F4A" w:rsidRPr="00531C3A" w14:paraId="0F7F93D0" w14:textId="77777777" w:rsidTr="009541FC">
        <w:trPr>
          <w:trHeight w:hRule="exact" w:val="321"/>
        </w:trPr>
        <w:tc>
          <w:tcPr>
            <w:tcW w:w="14033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1EE698C6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r w:rsidR="00120B7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Study</w:t>
            </w:r>
          </w:p>
        </w:tc>
      </w:tr>
      <w:tr w:rsidR="00575F4A" w:rsidRPr="00531C3A" w14:paraId="272EF4C7" w14:textId="77777777" w:rsidTr="00BF3AD0">
        <w:trPr>
          <w:trHeight w:hRule="exact" w:val="319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2C5648AA" w14:textId="77777777" w:rsidR="00575F4A" w:rsidRPr="00531C3A" w:rsidRDefault="00575F4A" w:rsidP="009541FC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lastRenderedPageBreak/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052E5AC8" w14:textId="77777777" w:rsidR="00575F4A" w:rsidRPr="00531C3A" w:rsidRDefault="00575F4A" w:rsidP="009541FC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5E5D66E6" w14:textId="77777777" w:rsidR="00575F4A" w:rsidRPr="00531C3A" w:rsidRDefault="00575F4A" w:rsidP="009541FC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6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404160E5" w14:textId="77777777" w:rsidR="00575F4A" w:rsidRPr="00531C3A" w:rsidRDefault="00575F4A" w:rsidP="009541FC">
            <w:pPr>
              <w:spacing w:before="1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575F4A" w:rsidRPr="00531C3A" w14:paraId="38CF6C59" w14:textId="77777777" w:rsidTr="00BF3AD0">
        <w:trPr>
          <w:trHeight w:hRule="exact" w:val="307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149FD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="00120B7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Study</w:t>
            </w:r>
            <w:proofErr w:type="spellEnd"/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044A1" w14:textId="77777777" w:rsidR="00575F4A" w:rsidRPr="00531C3A" w:rsidRDefault="008F356D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A688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ABA2" w14:textId="77777777" w:rsidR="00575F4A" w:rsidRPr="00531C3A" w:rsidRDefault="00575F4A" w:rsidP="009541FC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entifia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’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x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proofErr w:type="spellEnd"/>
          </w:p>
        </w:tc>
      </w:tr>
      <w:tr w:rsidR="00575F4A" w:rsidRPr="00531C3A" w14:paraId="78028379" w14:textId="77777777" w:rsidTr="00BF3AD0">
        <w:trPr>
          <w:trHeight w:hRule="exact" w:val="307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6DF9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="00531C3A">
              <w:rPr>
                <w:rFonts w:ascii="Calibri" w:eastAsia="Calibri" w:hAnsi="Calibri" w:cs="Calibri"/>
                <w:b/>
                <w:sz w:val="22"/>
                <w:szCs w:val="22"/>
              </w:rPr>
              <w:t>Patient</w:t>
            </w:r>
            <w:proofErr w:type="spellEnd"/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3A28E" w14:textId="77777777" w:rsidR="00575F4A" w:rsidRPr="00531C3A" w:rsidRDefault="008F356D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FE4CC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3D54" w14:textId="77777777" w:rsidR="00575F4A" w:rsidRPr="00531C3A" w:rsidRDefault="00575F4A" w:rsidP="009541FC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entifia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patient</w:t>
            </w:r>
          </w:p>
        </w:tc>
      </w:tr>
      <w:tr w:rsidR="00575F4A" w:rsidRPr="00531C3A" w14:paraId="293111FA" w14:textId="77777777" w:rsidTr="00BF3AD0">
        <w:trPr>
          <w:trHeight w:hRule="exact" w:val="310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AF7F" w14:textId="77777777" w:rsidR="00575F4A" w:rsidRPr="00531C3A" w:rsidRDefault="00575F4A" w:rsidP="009541FC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="00531C3A">
              <w:rPr>
                <w:rFonts w:ascii="Calibri" w:eastAsia="Calibri" w:hAnsi="Calibri" w:cs="Calibri"/>
                <w:b/>
                <w:sz w:val="22"/>
                <w:szCs w:val="22"/>
              </w:rPr>
              <w:t>Radiologist</w:t>
            </w:r>
            <w:proofErr w:type="spellEnd"/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B5C66" w14:textId="77777777" w:rsidR="00575F4A" w:rsidRPr="00531C3A" w:rsidRDefault="008F356D" w:rsidP="009541FC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496EA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E4B06" w14:textId="77777777" w:rsidR="00575F4A" w:rsidRPr="00531C3A" w:rsidRDefault="00575F4A" w:rsidP="009541FC">
            <w:pPr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entifia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531C3A">
              <w:rPr>
                <w:rFonts w:ascii="Calibri" w:eastAsia="Calibri" w:hAnsi="Calibri" w:cs="Calibri"/>
                <w:sz w:val="22"/>
                <w:szCs w:val="22"/>
              </w:rPr>
              <w:t>radiologue</w:t>
            </w:r>
            <w:proofErr w:type="spellEnd"/>
          </w:p>
        </w:tc>
      </w:tr>
      <w:tr w:rsidR="00660714" w:rsidRPr="00531C3A" w14:paraId="2275D7F7" w14:textId="77777777" w:rsidTr="00BF3AD0">
        <w:trPr>
          <w:trHeight w:hRule="exact" w:val="310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B73C4" w14:textId="77777777" w:rsidR="00660714" w:rsidRPr="00531C3A" w:rsidRDefault="00660714" w:rsidP="009541FC">
            <w:pPr>
              <w:spacing w:before="20"/>
              <w:ind w:left="59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TypeofStudy</w:t>
            </w:r>
            <w:proofErr w:type="spellEnd"/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1F23" w14:textId="77777777" w:rsidR="00660714" w:rsidRPr="00531C3A" w:rsidRDefault="00660714" w:rsidP="009541FC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86200" w14:textId="690A591D" w:rsidR="00660714" w:rsidRPr="00531C3A" w:rsidRDefault="009D69D2" w:rsidP="009541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IRM, ultra, Mammo</w:t>
            </w:r>
          </w:p>
        </w:tc>
        <w:tc>
          <w:tcPr>
            <w:tcW w:w="6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45D22" w14:textId="77777777" w:rsidR="00660714" w:rsidRPr="00531C3A" w:rsidRDefault="00660714" w:rsidP="009541FC">
            <w:pPr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Type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d’examen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effectué</w:t>
            </w:r>
            <w:proofErr w:type="spellEnd"/>
          </w:p>
        </w:tc>
      </w:tr>
      <w:tr w:rsidR="00575F4A" w:rsidRPr="00531C3A" w14:paraId="7F849970" w14:textId="77777777" w:rsidTr="00BF3AD0">
        <w:trPr>
          <w:trHeight w:hRule="exact" w:val="307"/>
        </w:trPr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AE6D0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te</w:t>
            </w:r>
            <w:r w:rsidR="00120B7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Study</w:t>
            </w:r>
            <w:proofErr w:type="spellEnd"/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895C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ate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3796C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5E666" w14:textId="77777777" w:rsidR="00575F4A" w:rsidRPr="00531C3A" w:rsidRDefault="00575F4A" w:rsidP="009541FC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’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x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proofErr w:type="spellEnd"/>
          </w:p>
        </w:tc>
      </w:tr>
    </w:tbl>
    <w:p w14:paraId="1CFF5B58" w14:textId="77777777" w:rsidR="00575F4A" w:rsidRPr="00531C3A" w:rsidRDefault="00575F4A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p w14:paraId="0B6009FA" w14:textId="77777777" w:rsidR="00575F4A" w:rsidRPr="00531C3A" w:rsidRDefault="00575F4A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2126"/>
        <w:gridCol w:w="2977"/>
        <w:gridCol w:w="6078"/>
      </w:tblGrid>
      <w:tr w:rsidR="008238DE" w:rsidRPr="00531C3A" w14:paraId="7993F40C" w14:textId="77777777" w:rsidTr="003543F8">
        <w:trPr>
          <w:trHeight w:hRule="exact" w:val="321"/>
        </w:trPr>
        <w:tc>
          <w:tcPr>
            <w:tcW w:w="14016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7E6B6879" w14:textId="77777777" w:rsidR="008238DE" w:rsidRPr="00531C3A" w:rsidRDefault="008238DE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proofErr w:type="spellStart"/>
            <w:r w:rsidR="00120B7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StudyMammo</w:t>
            </w:r>
            <w:proofErr w:type="spellEnd"/>
          </w:p>
        </w:tc>
      </w:tr>
      <w:tr w:rsidR="008238DE" w:rsidRPr="00531C3A" w14:paraId="7AC7802E" w14:textId="77777777" w:rsidTr="00D94ADE">
        <w:trPr>
          <w:trHeight w:hRule="exact" w:val="319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3C066792" w14:textId="77777777" w:rsidR="008238DE" w:rsidRPr="00531C3A" w:rsidRDefault="008238DE" w:rsidP="00FE6F30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5CC02594" w14:textId="77777777" w:rsidR="008238DE" w:rsidRPr="00531C3A" w:rsidRDefault="008238DE" w:rsidP="00FE6F30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526E7AED" w14:textId="77777777" w:rsidR="008238DE" w:rsidRPr="00531C3A" w:rsidRDefault="008238DE" w:rsidP="00FE6F30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736EBFF8" w14:textId="77777777" w:rsidR="008238DE" w:rsidRPr="00531C3A" w:rsidRDefault="008238DE" w:rsidP="00FE6F30">
            <w:pPr>
              <w:spacing w:before="1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8238DE" w:rsidRPr="00531C3A" w14:paraId="6EEA27F0" w14:textId="77777777" w:rsidTr="00D94ADE">
        <w:trPr>
          <w:trHeight w:hRule="exact" w:val="30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64EA" w14:textId="77777777" w:rsidR="008238DE" w:rsidRPr="00531C3A" w:rsidRDefault="008238DE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="00120B7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Study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36C2" w14:textId="77777777" w:rsidR="008238DE" w:rsidRPr="00531C3A" w:rsidRDefault="008F356D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ncrémental</w:t>
            </w:r>
            <w:proofErr w:type="spellEnd"/>
            <w:r w:rsidRPr="00531C3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238DE" w:rsidRPr="00531C3A">
              <w:rPr>
                <w:rFonts w:ascii="Calibri" w:eastAsia="Calibri" w:hAnsi="Calibri" w:cs="Calibri"/>
                <w:sz w:val="22"/>
                <w:szCs w:val="22"/>
              </w:rPr>
              <w:t>sp</w:t>
            </w:r>
            <w:r w:rsidR="008238DE"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é</w:t>
            </w:r>
            <w:r w:rsidR="008238DE" w:rsidRPr="00531C3A">
              <w:rPr>
                <w:rFonts w:ascii="Calibri" w:eastAsia="Calibri" w:hAnsi="Calibri" w:cs="Calibri"/>
                <w:sz w:val="22"/>
                <w:szCs w:val="22"/>
              </w:rPr>
              <w:t>cifi</w:t>
            </w:r>
            <w:r w:rsidR="008238DE"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="008238DE"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26A78" w14:textId="77777777" w:rsidR="008238DE" w:rsidRPr="00531C3A" w:rsidRDefault="008238D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B6E0F" w14:textId="77777777" w:rsidR="008238DE" w:rsidRPr="00531C3A" w:rsidRDefault="008238DE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entifia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’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x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proofErr w:type="spellEnd"/>
          </w:p>
        </w:tc>
      </w:tr>
      <w:tr w:rsidR="006C693E" w:rsidRPr="00531C3A" w14:paraId="2C4AC0F0" w14:textId="77777777" w:rsidTr="00D94ADE">
        <w:trPr>
          <w:trHeight w:hRule="exact" w:val="307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0B1102" w14:textId="77777777" w:rsidR="006C693E" w:rsidRPr="00531C3A" w:rsidRDefault="008046E4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ReasonFor</w:t>
            </w:r>
            <w:r w:rsidR="006C693E"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  <w:shd w:val="clear" w:color="auto" w:fill="FFFFFF" w:themeFill="background1"/>
              </w:rPr>
              <w:t>Study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984614" w14:textId="77777777" w:rsidR="006C693E" w:rsidRPr="00531C3A" w:rsidRDefault="006C693E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54AA1" w14:textId="77777777" w:rsidR="006C693E" w:rsidRPr="00531C3A" w:rsidRDefault="006C693E" w:rsidP="006C693E">
            <w:pPr>
              <w:spacing w:line="260" w:lineRule="exact"/>
              <w:ind w:left="59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Dépistage</w:t>
            </w:r>
            <w:proofErr w:type="spellEnd"/>
          </w:p>
        </w:tc>
        <w:tc>
          <w:tcPr>
            <w:tcW w:w="60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CCC267" w14:textId="77777777" w:rsidR="006C693E" w:rsidRPr="00531C3A" w:rsidRDefault="006C693E" w:rsidP="006C693E">
            <w:pPr>
              <w:ind w:left="59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Le type d’examen effectué</w:t>
            </w:r>
          </w:p>
        </w:tc>
      </w:tr>
      <w:tr w:rsidR="006C693E" w:rsidRPr="00531C3A" w14:paraId="7A73F6E0" w14:textId="77777777" w:rsidTr="00D94ADE">
        <w:trPr>
          <w:trHeight w:hRule="exact" w:val="310"/>
        </w:trPr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D870A8" w14:textId="77777777" w:rsidR="006C693E" w:rsidRPr="00531C3A" w:rsidRDefault="006C693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66C315" w14:textId="77777777" w:rsidR="006C693E" w:rsidRPr="00531C3A" w:rsidRDefault="006C693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6E59B" w14:textId="77777777" w:rsidR="006C693E" w:rsidRPr="00531C3A" w:rsidRDefault="006C693E" w:rsidP="00FE6F3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Diagnostic</w:t>
            </w:r>
          </w:p>
        </w:tc>
        <w:tc>
          <w:tcPr>
            <w:tcW w:w="607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33137" w14:textId="77777777" w:rsidR="006C693E" w:rsidRPr="00531C3A" w:rsidRDefault="006C693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A2E71" w:rsidRPr="00531C3A" w14:paraId="5AFE5013" w14:textId="77777777" w:rsidTr="00D94ADE">
        <w:trPr>
          <w:trHeight w:hRule="exact" w:val="30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D2DECB" w14:textId="77777777" w:rsidR="00DA2E71" w:rsidRPr="00531C3A" w:rsidRDefault="00DA2E71" w:rsidP="00FE6F30">
            <w:pPr>
              <w:spacing w:before="17"/>
              <w:ind w:left="59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StudyLaterality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EF7C" w14:textId="77777777" w:rsidR="00DA2E71" w:rsidRPr="00531C3A" w:rsidRDefault="00DA2E71" w:rsidP="00FE6F3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Enuméré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2470" w14:textId="77777777" w:rsidR="00DA2E71" w:rsidRPr="00531C3A" w:rsidRDefault="00DA2E71" w:rsidP="00FE6F3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Unilatéral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Bilatéral</w:t>
            </w:r>
            <w:proofErr w:type="spellEnd"/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3C5F7" w14:textId="77777777" w:rsidR="00DA2E71" w:rsidRPr="00531C3A" w:rsidRDefault="00DA2E71" w:rsidP="00FE6F30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4A535C" w:rsidRPr="00C7784B" w14:paraId="12C32B40" w14:textId="77777777" w:rsidTr="00D94ADE">
        <w:trPr>
          <w:trHeight w:hRule="exact" w:val="30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52BD58" w14:textId="77777777" w:rsidR="004A535C" w:rsidRDefault="004A535C" w:rsidP="00FE6F30">
            <w:pPr>
              <w:spacing w:before="17"/>
              <w:ind w:left="59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BreastLaterality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CE02" w14:textId="77777777" w:rsidR="004A535C" w:rsidRDefault="004A535C" w:rsidP="00FE6F3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Enuméré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F1EE" w14:textId="77777777" w:rsidR="004A535C" w:rsidRDefault="004A535C" w:rsidP="00FE6F3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Droite/gauche</w:t>
            </w:r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2EAB7" w14:textId="77777777" w:rsidR="004A535C" w:rsidRPr="00531C3A" w:rsidRDefault="004A535C" w:rsidP="00FE6F30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Dans le cas d’un examen unilatéral</w:t>
            </w:r>
          </w:p>
        </w:tc>
      </w:tr>
      <w:tr w:rsidR="008238DE" w:rsidRPr="00C7784B" w14:paraId="6400B938" w14:textId="77777777" w:rsidTr="00D94ADE">
        <w:trPr>
          <w:trHeight w:hRule="exact" w:val="30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5EF5A3" w14:textId="77777777" w:rsidR="008238DE" w:rsidRPr="00531C3A" w:rsidRDefault="008238DE" w:rsidP="00FE6F3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="00120B7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Study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61AE" w14:textId="77777777" w:rsidR="008238DE" w:rsidRPr="00531C3A" w:rsidRDefault="008238D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A2687" w14:textId="77777777" w:rsidR="008238DE" w:rsidRPr="00531C3A" w:rsidRDefault="008238DE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EC79" w14:textId="77777777" w:rsidR="008238DE" w:rsidRPr="00531C3A" w:rsidRDefault="008238DE" w:rsidP="00FE6F30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hAnsi="Calibri" w:cs="Calibri"/>
                <w:spacing w:val="-8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>’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x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en</w:t>
            </w:r>
            <w:r w:rsidRPr="00531C3A">
              <w:rPr>
                <w:rFonts w:ascii="Calibri" w:hAnsi="Calibri" w:cs="Calibri"/>
                <w:spacing w:val="-8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ce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ar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or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hAnsi="Calibri" w:cs="Calibri"/>
                <w:spacing w:val="-6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q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el</w:t>
            </w:r>
            <w:r w:rsidRPr="00531C3A">
              <w:rPr>
                <w:rFonts w:ascii="Calibri" w:hAnsi="Calibri" w:cs="Calibri"/>
                <w:spacing w:val="-5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ait la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hAnsi="Calibri" w:cs="Calibri"/>
                <w:spacing w:val="4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n</w:t>
            </w:r>
          </w:p>
        </w:tc>
      </w:tr>
      <w:tr w:rsidR="005F6C4C" w:rsidRPr="00C7784B" w14:paraId="113EE417" w14:textId="77777777" w:rsidTr="00D94ADE">
        <w:trPr>
          <w:trHeight w:hRule="exact" w:val="310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ACE7C54" w14:textId="77777777" w:rsidR="005F6C4C" w:rsidRPr="00531C3A" w:rsidRDefault="00B103EA" w:rsidP="005F6C4C">
            <w:pPr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OverAll</w:t>
            </w:r>
            <w:r w:rsidR="005F6C4C"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BreastComposition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8453F8" w14:textId="77777777" w:rsidR="005F6C4C" w:rsidRPr="00531C3A" w:rsidRDefault="005F6C4C" w:rsidP="005F6C4C">
            <w:pPr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5962670" w14:textId="77777777" w:rsidR="005F6C4C" w:rsidRPr="00531C3A" w:rsidRDefault="005F6C4C" w:rsidP="005F6C4C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R1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(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607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4D6C42" w14:textId="77777777" w:rsidR="005F6C4C" w:rsidRPr="00531C3A" w:rsidRDefault="005F6C4C" w:rsidP="005F6C4C">
            <w:pPr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Class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ficat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de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ens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té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du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in</w:t>
            </w:r>
          </w:p>
        </w:tc>
      </w:tr>
      <w:tr w:rsidR="005F6C4C" w:rsidRPr="00531C3A" w14:paraId="6D5AAC5D" w14:textId="77777777" w:rsidTr="00D94ADE">
        <w:trPr>
          <w:trHeight w:hRule="exact" w:val="307"/>
        </w:trPr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C0FE1A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212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E10AAD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66389E1" w14:textId="77777777" w:rsidR="005F6C4C" w:rsidRPr="00531C3A" w:rsidRDefault="005F6C4C" w:rsidP="005F6C4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R2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(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607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3AD6078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6C4C" w:rsidRPr="00531C3A" w14:paraId="02FC214B" w14:textId="77777777" w:rsidTr="00D94ADE">
        <w:trPr>
          <w:trHeight w:hRule="exact" w:val="309"/>
        </w:trPr>
        <w:tc>
          <w:tcPr>
            <w:tcW w:w="283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9364A5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388E755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61F761C" w14:textId="77777777" w:rsidR="005F6C4C" w:rsidRPr="00531C3A" w:rsidRDefault="005F6C4C" w:rsidP="005F6C4C">
            <w:pPr>
              <w:spacing w:before="1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R3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e)</w:t>
            </w:r>
          </w:p>
        </w:tc>
        <w:tc>
          <w:tcPr>
            <w:tcW w:w="607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02B591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6C4C" w:rsidRPr="00531C3A" w14:paraId="16A16D0E" w14:textId="77777777" w:rsidTr="00D94ADE">
        <w:trPr>
          <w:trHeight w:hRule="exact" w:val="309"/>
        </w:trPr>
        <w:tc>
          <w:tcPr>
            <w:tcW w:w="28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95F4C5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DBE590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B0274F8" w14:textId="77777777" w:rsidR="005F6C4C" w:rsidRPr="00531C3A" w:rsidRDefault="005F6C4C" w:rsidP="005F6C4C">
            <w:pPr>
              <w:spacing w:before="1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R4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Ex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proofErr w:type="spellEnd"/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ens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607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4E15A6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6C4C" w:rsidRPr="00531C3A" w14:paraId="3F4AF8E6" w14:textId="77777777" w:rsidTr="00D94ADE">
        <w:trPr>
          <w:trHeight w:hRule="exact" w:val="30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E16D34" w14:textId="77777777" w:rsidR="005F6C4C" w:rsidRPr="00531C3A" w:rsidRDefault="005F6C4C" w:rsidP="005F6C4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Les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2749CA" w14:textId="77777777" w:rsidR="005F6C4C" w:rsidRPr="00531C3A" w:rsidRDefault="005F6C4C" w:rsidP="005F6C4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646CBC9" w14:textId="77777777" w:rsidR="005F6C4C" w:rsidRPr="00531C3A" w:rsidRDefault="00225C7E" w:rsidP="005F6C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504AC19" w14:textId="77777777" w:rsidR="005F6C4C" w:rsidRPr="00531C3A" w:rsidRDefault="005F6C4C" w:rsidP="005F6C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6C4C" w:rsidRPr="00C7784B" w14:paraId="783DE47A" w14:textId="77777777" w:rsidTr="00D94ADE">
        <w:trPr>
          <w:trHeight w:hRule="exact" w:val="67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A3B63C6" w14:textId="77777777" w:rsidR="005F6C4C" w:rsidRPr="00531C3A" w:rsidRDefault="00B103EA" w:rsidP="005F6C4C">
            <w:pPr>
              <w:spacing w:before="17"/>
              <w:ind w:left="59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OverAllAssessment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36F8311" w14:textId="77777777" w:rsidR="005F6C4C" w:rsidRPr="00531C3A" w:rsidRDefault="005F6C4C" w:rsidP="005F6C4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Enuméré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803D860" w14:textId="77777777" w:rsidR="005F6C4C" w:rsidRPr="00531C3A" w:rsidRDefault="00B103EA" w:rsidP="005F6C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Birads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1, 2…, 5 </w:t>
            </w:r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690B35F" w14:textId="77777777" w:rsidR="005F6C4C" w:rsidRPr="00B103EA" w:rsidRDefault="00B103EA" w:rsidP="005F6C4C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B103EA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 La conclusion générale sur l</w:t>
            </w:r>
            <w:r>
              <w:rPr>
                <w:rFonts w:ascii="Calibri" w:hAnsi="Calibri" w:cs="Calibri"/>
                <w:sz w:val="22"/>
                <w:szCs w:val="22"/>
                <w:lang w:val="fr-FR"/>
              </w:rPr>
              <w:t>’examen fonction de l’évaluation des caractéristiques d</w:t>
            </w:r>
            <w:r w:rsidR="00B93FB1">
              <w:rPr>
                <w:rFonts w:ascii="Calibri" w:hAnsi="Calibri" w:cs="Calibri"/>
                <w:sz w:val="22"/>
                <w:szCs w:val="22"/>
                <w:lang w:val="fr-FR"/>
              </w:rPr>
              <w:t>u mammographie et des lésions trouvées.</w:t>
            </w:r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</w:p>
        </w:tc>
      </w:tr>
      <w:tr w:rsidR="002B7AE2" w:rsidRPr="00531C3A" w14:paraId="63F9956E" w14:textId="77777777" w:rsidTr="00D94ADE">
        <w:trPr>
          <w:trHeight w:hRule="exact" w:val="359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9731986" w14:textId="77777777" w:rsidR="002B7AE2" w:rsidRPr="00531C3A" w:rsidRDefault="00AE6794" w:rsidP="002B7AE2">
            <w:pPr>
              <w:spacing w:before="1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D73D52">
              <w:rPr>
                <w:rFonts w:ascii="Calibri" w:eastAsia="Calibri" w:hAnsi="Calibri" w:cs="Calibri"/>
                <w:b/>
                <w:sz w:val="22"/>
                <w:szCs w:val="22"/>
                <w:lang w:val="fr-FR"/>
              </w:rPr>
              <w:t xml:space="preserve"> </w:t>
            </w:r>
            <w:r w:rsidR="00CA6C65">
              <w:rPr>
                <w:rFonts w:ascii="Calibri" w:eastAsia="Calibri" w:hAnsi="Calibri" w:cs="Calibri"/>
                <w:b/>
                <w:sz w:val="22"/>
                <w:szCs w:val="22"/>
              </w:rPr>
              <w:t>Management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FA71799" w14:textId="77777777" w:rsidR="002B7AE2" w:rsidRPr="00531C3A" w:rsidRDefault="002B7AE2" w:rsidP="002B7AE2">
            <w:pPr>
              <w:spacing w:before="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Enuméré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8413467" w14:textId="77777777" w:rsidR="002B7AE2" w:rsidRPr="00531C3A" w:rsidRDefault="002B7AE2" w:rsidP="002B7AE2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8843BDE" w14:textId="77777777" w:rsidR="002B7AE2" w:rsidRPr="00531C3A" w:rsidRDefault="002B7AE2" w:rsidP="002B7A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La </w:t>
            </w:r>
            <w:r w:rsidR="00947C17">
              <w:rPr>
                <w:rFonts w:ascii="Calibri" w:hAnsi="Calibri" w:cs="Calibri"/>
                <w:sz w:val="22"/>
                <w:szCs w:val="22"/>
              </w:rPr>
              <w:t>recommendation</w:t>
            </w:r>
          </w:p>
        </w:tc>
      </w:tr>
      <w:tr w:rsidR="002B7AE2" w:rsidRPr="00531C3A" w14:paraId="7FDFDBB2" w14:textId="77777777" w:rsidTr="00D94ADE">
        <w:trPr>
          <w:trHeight w:hRule="exact" w:val="30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E6785F" w14:textId="77777777" w:rsidR="002B7AE2" w:rsidRPr="00531C3A" w:rsidRDefault="002B7AE2" w:rsidP="002B7AE2">
            <w:pPr>
              <w:spacing w:before="17"/>
              <w:ind w:left="59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Conclusion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CA4C56E" w14:textId="77777777" w:rsidR="002B7AE2" w:rsidRPr="00531C3A" w:rsidRDefault="002B7AE2" w:rsidP="002B7AE2">
            <w:pPr>
              <w:spacing w:before="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Varchar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836DC9D" w14:textId="77777777" w:rsidR="002B7AE2" w:rsidRPr="00531C3A" w:rsidRDefault="002B7AE2" w:rsidP="002B7AE2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6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BA29BD" w14:textId="77777777" w:rsidR="002B7AE2" w:rsidRPr="00531C3A" w:rsidRDefault="002B7AE2" w:rsidP="002B7AE2">
            <w:pPr>
              <w:rPr>
                <w:rFonts w:ascii="Calibri" w:hAnsi="Calibri" w:cs="Calibri"/>
                <w:sz w:val="22"/>
                <w:szCs w:val="22"/>
              </w:rPr>
            </w:pPr>
            <w:r w:rsidRPr="002B7AE2"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Conclusion </w:t>
            </w:r>
            <w:r w:rsidR="00947C17">
              <w:rPr>
                <w:rFonts w:ascii="Calibri" w:hAnsi="Calibri" w:cs="Calibri"/>
                <w:sz w:val="22"/>
                <w:szCs w:val="22"/>
              </w:rPr>
              <w:t>Générale</w:t>
            </w:r>
          </w:p>
        </w:tc>
      </w:tr>
    </w:tbl>
    <w:p w14:paraId="49FC4A07" w14:textId="77777777" w:rsidR="008238DE" w:rsidRPr="00531C3A" w:rsidRDefault="008238DE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p w14:paraId="6EB0CCE0" w14:textId="77777777" w:rsidR="008238DE" w:rsidRPr="00531C3A" w:rsidRDefault="008238DE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285"/>
        <w:gridCol w:w="3118"/>
        <w:gridCol w:w="6032"/>
      </w:tblGrid>
      <w:tr w:rsidR="00575F4A" w:rsidRPr="00531C3A" w14:paraId="06310D6A" w14:textId="77777777" w:rsidTr="009541FC">
        <w:trPr>
          <w:trHeight w:hRule="exact" w:val="322"/>
        </w:trPr>
        <w:tc>
          <w:tcPr>
            <w:tcW w:w="13987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0FB0A184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Re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</w:p>
        </w:tc>
      </w:tr>
      <w:tr w:rsidR="00575F4A" w:rsidRPr="00531C3A" w14:paraId="07BFE8A6" w14:textId="77777777" w:rsidTr="00BF3AD0">
        <w:trPr>
          <w:trHeight w:hRule="exact" w:val="31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22DC416C" w14:textId="77777777" w:rsidR="00575F4A" w:rsidRPr="00531C3A" w:rsidRDefault="00575F4A" w:rsidP="009541FC">
            <w:pPr>
              <w:spacing w:before="2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76C6A2A0" w14:textId="77777777" w:rsidR="00575F4A" w:rsidRPr="00531C3A" w:rsidRDefault="00575F4A" w:rsidP="009541FC">
            <w:pPr>
              <w:spacing w:before="2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3D59BE86" w14:textId="77777777" w:rsidR="00575F4A" w:rsidRPr="00531C3A" w:rsidRDefault="00575F4A" w:rsidP="009541FC">
            <w:pPr>
              <w:spacing w:before="2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36EEF1D2" w14:textId="77777777" w:rsidR="00575F4A" w:rsidRPr="00531C3A" w:rsidRDefault="00575F4A" w:rsidP="009541FC">
            <w:pPr>
              <w:spacing w:before="8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575F4A" w:rsidRPr="00531C3A" w14:paraId="6602F3D2" w14:textId="77777777" w:rsidTr="00BF3AD0">
        <w:trPr>
          <w:trHeight w:hRule="exact" w:val="31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CD63C" w14:textId="77777777" w:rsidR="00575F4A" w:rsidRPr="00531C3A" w:rsidRDefault="00575F4A" w:rsidP="009541FC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lastRenderedPageBreak/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Re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po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3A2E5" w14:textId="77777777" w:rsidR="00575F4A" w:rsidRPr="00531C3A" w:rsidRDefault="008F356D" w:rsidP="009541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28FE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A9780" w14:textId="77777777" w:rsidR="00575F4A" w:rsidRPr="00531C3A" w:rsidRDefault="00575F4A" w:rsidP="009541FC">
            <w:pPr>
              <w:spacing w:line="220" w:lineRule="exact"/>
              <w:ind w:left="61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u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hAnsi="Calibri" w:cs="Calibri"/>
                <w:sz w:val="22"/>
                <w:szCs w:val="22"/>
              </w:rPr>
              <w:t>c</w:t>
            </w:r>
            <w:r w:rsidRPr="00531C3A">
              <w:rPr>
                <w:rFonts w:ascii="Calibri" w:hAnsi="Calibri" w:cs="Calibri"/>
                <w:spacing w:val="4"/>
                <w:sz w:val="22"/>
                <w:szCs w:val="22"/>
              </w:rPr>
              <w:t>o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</w:rPr>
              <w:t>m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p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te</w:t>
            </w:r>
            <w:proofErr w:type="spellEnd"/>
            <w:r w:rsidRPr="00531C3A">
              <w:rPr>
                <w:rFonts w:ascii="Calibri" w:hAnsi="Calibri" w:cs="Calibri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u</w:t>
            </w:r>
            <w:proofErr w:type="spellEnd"/>
          </w:p>
        </w:tc>
      </w:tr>
      <w:tr w:rsidR="00575F4A" w:rsidRPr="00531C3A" w14:paraId="47A0A755" w14:textId="77777777" w:rsidTr="00BF3AD0">
        <w:trPr>
          <w:trHeight w:hRule="exact" w:val="30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0B5E7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="00120B7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Study</w:t>
            </w:r>
            <w:r w:rsidR="004A535C">
              <w:rPr>
                <w:rFonts w:ascii="Calibri" w:eastAsia="Calibri" w:hAnsi="Calibri" w:cs="Calibri"/>
                <w:b/>
                <w:sz w:val="22"/>
                <w:szCs w:val="22"/>
              </w:rPr>
              <w:t>Mammo</w:t>
            </w:r>
            <w:proofErr w:type="spellEnd"/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F2700" w14:textId="77777777" w:rsidR="00575F4A" w:rsidRPr="00531C3A" w:rsidRDefault="008F356D" w:rsidP="009541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7FACC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D4F1C" w14:textId="77777777" w:rsidR="00575F4A" w:rsidRPr="00531C3A" w:rsidRDefault="00575F4A" w:rsidP="009541FC">
            <w:pPr>
              <w:spacing w:line="220" w:lineRule="exact"/>
              <w:ind w:left="61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l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’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x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m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en</w:t>
            </w:r>
            <w:proofErr w:type="spellEnd"/>
          </w:p>
        </w:tc>
      </w:tr>
      <w:tr w:rsidR="00575F4A" w:rsidRPr="00C7784B" w14:paraId="6088D23C" w14:textId="77777777" w:rsidTr="00BF3AD0">
        <w:trPr>
          <w:trHeight w:hRule="exact" w:val="308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050A0" w14:textId="77777777" w:rsidR="00575F4A" w:rsidRPr="00531C3A" w:rsidRDefault="00502F0B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CreationDate</w:t>
            </w:r>
            <w:r w:rsidR="00575F4A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Re</w:t>
            </w:r>
            <w:r w:rsidR="00575F4A"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 w:rsidR="00575F4A"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="00575F4A"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="00575F4A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207C8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ate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4EA9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7C6A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ate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éa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ren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u</w:t>
            </w:r>
          </w:p>
        </w:tc>
      </w:tr>
      <w:tr w:rsidR="00575F4A" w:rsidRPr="00C7784B" w14:paraId="379DB4F1" w14:textId="77777777" w:rsidTr="00BF3AD0">
        <w:trPr>
          <w:trHeight w:hRule="exact" w:val="30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63EEE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Mod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fi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ed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teRe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92952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ate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3082E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9AEF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ern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è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m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if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om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u</w:t>
            </w:r>
          </w:p>
        </w:tc>
      </w:tr>
    </w:tbl>
    <w:p w14:paraId="38334D9B" w14:textId="77777777" w:rsidR="00575F4A" w:rsidRPr="00531C3A" w:rsidRDefault="00575F4A">
      <w:pPr>
        <w:spacing w:before="19" w:line="280" w:lineRule="exact"/>
        <w:rPr>
          <w:rFonts w:ascii="Calibri" w:hAnsi="Calibri" w:cs="Calibri"/>
          <w:sz w:val="22"/>
          <w:szCs w:val="22"/>
          <w:lang w:val="fr-FR"/>
        </w:rPr>
      </w:pPr>
    </w:p>
    <w:p w14:paraId="2334F4CC" w14:textId="77777777" w:rsidR="00506759" w:rsidRPr="00531C3A" w:rsidRDefault="00506759">
      <w:pPr>
        <w:rPr>
          <w:rFonts w:ascii="Calibri" w:hAnsi="Calibri" w:cs="Calibri"/>
          <w:sz w:val="22"/>
          <w:szCs w:val="22"/>
          <w:lang w:val="fr-FR"/>
        </w:rPr>
      </w:pPr>
      <w:bookmarkStart w:id="0" w:name="_Hlk499802773"/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2127"/>
        <w:gridCol w:w="2835"/>
        <w:gridCol w:w="6336"/>
      </w:tblGrid>
      <w:tr w:rsidR="00575F4A" w:rsidRPr="00531C3A" w14:paraId="33267F3F" w14:textId="77777777" w:rsidTr="009541FC">
        <w:trPr>
          <w:trHeight w:hRule="exact" w:val="322"/>
        </w:trPr>
        <w:tc>
          <w:tcPr>
            <w:tcW w:w="1402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6E6"/>
          </w:tcPr>
          <w:p w14:paraId="41A00682" w14:textId="77777777" w:rsidR="00575F4A" w:rsidRPr="00531C3A" w:rsidRDefault="00575F4A" w:rsidP="009541FC">
            <w:pPr>
              <w:spacing w:line="28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 w:rsidR="00355FB7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Finding</w:t>
            </w:r>
          </w:p>
        </w:tc>
      </w:tr>
      <w:tr w:rsidR="00575F4A" w:rsidRPr="00531C3A" w14:paraId="7A727383" w14:textId="77777777" w:rsidTr="008F356D">
        <w:trPr>
          <w:trHeight w:hRule="exact" w:val="319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66EC5B71" w14:textId="77777777" w:rsidR="00575F4A" w:rsidRPr="00531C3A" w:rsidRDefault="00575F4A" w:rsidP="009541F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147CE9CD" w14:textId="77777777" w:rsidR="00575F4A" w:rsidRPr="00531C3A" w:rsidRDefault="00575F4A" w:rsidP="009541F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17221898" w14:textId="77777777" w:rsidR="00575F4A" w:rsidRPr="00531C3A" w:rsidRDefault="00575F4A" w:rsidP="009541FC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12163EC3" w14:textId="77777777" w:rsidR="00575F4A" w:rsidRPr="00531C3A" w:rsidRDefault="00575F4A" w:rsidP="009541FC">
            <w:pPr>
              <w:spacing w:before="8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575F4A" w:rsidRPr="00531C3A" w14:paraId="164E14E8" w14:textId="77777777" w:rsidTr="008F356D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3C65D08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="00355FB7">
              <w:rPr>
                <w:rFonts w:ascii="Calibri" w:eastAsia="Calibri" w:hAnsi="Calibri" w:cs="Calibri"/>
                <w:b/>
                <w:sz w:val="22"/>
                <w:szCs w:val="22"/>
              </w:rPr>
              <w:t>Finding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BEBB9DF" w14:textId="77777777" w:rsidR="00575F4A" w:rsidRPr="00531C3A" w:rsidRDefault="008F356D" w:rsidP="009541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D46822B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FC8382" w14:textId="77777777" w:rsidR="00575F4A" w:rsidRPr="00531C3A" w:rsidRDefault="00575F4A" w:rsidP="009541FC">
            <w:pPr>
              <w:spacing w:line="220" w:lineRule="exact"/>
              <w:ind w:left="61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la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les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575F4A" w:rsidRPr="00531C3A" w14:paraId="231E6CC1" w14:textId="77777777" w:rsidTr="008F356D">
        <w:trPr>
          <w:trHeight w:hRule="exact" w:val="308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C84B35D" w14:textId="77777777" w:rsidR="00575F4A" w:rsidRPr="00531C3A" w:rsidRDefault="00575F4A" w:rsidP="009541FC">
            <w:pPr>
              <w:spacing w:before="18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="00120B7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Study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9E1E1A3" w14:textId="77777777" w:rsidR="00575F4A" w:rsidRPr="00531C3A" w:rsidRDefault="008F356D" w:rsidP="009541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999DE72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EF75FAD" w14:textId="77777777" w:rsidR="00575F4A" w:rsidRPr="00531C3A" w:rsidRDefault="00575F4A" w:rsidP="009541FC">
            <w:pPr>
              <w:ind w:left="61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l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’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x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m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en</w:t>
            </w:r>
            <w:proofErr w:type="spellEnd"/>
          </w:p>
        </w:tc>
      </w:tr>
      <w:tr w:rsidR="00575F4A" w:rsidRPr="00531C3A" w14:paraId="45B69486" w14:textId="77777777" w:rsidTr="008F356D">
        <w:trPr>
          <w:trHeight w:hRule="exact" w:val="310"/>
        </w:trPr>
        <w:tc>
          <w:tcPr>
            <w:tcW w:w="27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13EFA28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Ty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pe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Le</w:t>
            </w:r>
            <w:r w:rsidRPr="00531C3A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80FCCC3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2F34D3" w14:textId="77777777" w:rsidR="00575F4A" w:rsidRPr="00531C3A" w:rsidRDefault="00575F4A" w:rsidP="009541FC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asse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0A5048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la </w:t>
            </w: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proofErr w:type="spellEnd"/>
          </w:p>
        </w:tc>
      </w:tr>
      <w:tr w:rsidR="00575F4A" w:rsidRPr="00531C3A" w14:paraId="623C175F" w14:textId="77777777" w:rsidTr="008F356D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86CC5A1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FE66902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57626B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Cs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46783E8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5F4A" w:rsidRPr="00531C3A" w14:paraId="399824D9" w14:textId="77777777" w:rsidTr="008F356D">
        <w:trPr>
          <w:trHeight w:hRule="exact" w:val="308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6598B47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440EE9F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0F1CB5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rsi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proofErr w:type="spellEnd"/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Arc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ctura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es</w:t>
            </w:r>
            <w:proofErr w:type="spellEnd"/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0CD2883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5F4A" w:rsidRPr="00531C3A" w14:paraId="36887A30" w14:textId="77777777" w:rsidTr="008F356D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CA6AF5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75EF7B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370F72E" w14:textId="77777777" w:rsidR="00575F4A" w:rsidRPr="00531C3A" w:rsidRDefault="00FA3E98" w:rsidP="009541FC">
            <w:pPr>
              <w:spacing w:before="1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Asymétrie</w:t>
            </w:r>
            <w:proofErr w:type="spellEnd"/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FC79413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5F4A" w:rsidRPr="00317AE4" w14:paraId="0669709A" w14:textId="77777777" w:rsidTr="008F356D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C462BF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bi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LO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50D1507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1EC66A3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52A64CA" w14:textId="77777777" w:rsidR="00575F4A" w:rsidRPr="00317AE4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317AE4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317A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pp</w:t>
            </w:r>
            <w:r w:rsidRPr="00317AE4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are</w:t>
            </w:r>
            <w:r w:rsidRPr="00317A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317AE4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ce</w:t>
            </w:r>
            <w:r w:rsidRPr="00317A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317AE4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sur</w:t>
            </w:r>
            <w:r w:rsidRPr="00317A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317AE4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l’i</w:t>
            </w:r>
            <w:r w:rsidRPr="00317A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317AE4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ci</w:t>
            </w:r>
            <w:r w:rsidRPr="00317A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317AE4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317AE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n</w:t>
            </w:r>
            <w:r w:rsidRPr="00317AE4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ce</w:t>
            </w:r>
            <w:r w:rsidRPr="00317AE4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317AE4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MLO</w:t>
            </w:r>
          </w:p>
        </w:tc>
      </w:tr>
      <w:tr w:rsidR="00575F4A" w:rsidRPr="00531C3A" w14:paraId="215C570D" w14:textId="77777777" w:rsidTr="008F356D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61187E8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bi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979F75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8CD0C9F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D69DD52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sur</w:t>
            </w:r>
            <w:proofErr w:type="spellEnd"/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l’i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proofErr w:type="spellEnd"/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CC</w:t>
            </w:r>
          </w:p>
        </w:tc>
      </w:tr>
      <w:tr w:rsidR="00575F4A" w:rsidRPr="008D682E" w14:paraId="515BE6E4" w14:textId="77777777" w:rsidTr="008F356D">
        <w:trPr>
          <w:trHeight w:hRule="exact" w:val="31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E845367" w14:textId="77777777" w:rsidR="00575F4A" w:rsidRPr="00531C3A" w:rsidRDefault="00575F4A" w:rsidP="009541FC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bi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tyOt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den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58093C5" w14:textId="77777777" w:rsidR="00575F4A" w:rsidRPr="00531C3A" w:rsidRDefault="00575F4A" w:rsidP="009541FC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0B1E86D" w14:textId="77777777" w:rsidR="00575F4A" w:rsidRPr="00531C3A" w:rsidRDefault="00575F4A" w:rsidP="009541FC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42E5ABE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are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sur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d’a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y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d’i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enc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 su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res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ef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f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es</w:t>
            </w:r>
          </w:p>
        </w:tc>
      </w:tr>
      <w:tr w:rsidR="00575F4A" w:rsidRPr="008D682E" w14:paraId="0E8C3708" w14:textId="77777777" w:rsidTr="008F356D">
        <w:trPr>
          <w:trHeight w:hRule="exact" w:val="308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B597B0" w14:textId="77777777" w:rsidR="00575F4A" w:rsidRPr="00531C3A" w:rsidRDefault="00575F4A" w:rsidP="009541FC">
            <w:pPr>
              <w:spacing w:before="18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Left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w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891321" w14:textId="77777777" w:rsidR="00575F4A" w:rsidRPr="00531C3A" w:rsidRDefault="00575F4A" w:rsidP="009541FC">
            <w:pPr>
              <w:spacing w:before="18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AFAAD0" w14:textId="77777777" w:rsidR="00575F4A" w:rsidRPr="00531C3A" w:rsidRDefault="00575F4A" w:rsidP="009541FC">
            <w:pPr>
              <w:spacing w:before="1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938AE86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are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sur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sein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g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h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</w:p>
        </w:tc>
      </w:tr>
      <w:tr w:rsidR="00575F4A" w:rsidRPr="008D682E" w14:paraId="3F408CB5" w14:textId="77777777" w:rsidTr="008F356D">
        <w:trPr>
          <w:trHeight w:hRule="exact" w:val="31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27D432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bi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w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045508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3F100F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580EE8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are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sur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sein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</w:p>
        </w:tc>
      </w:tr>
      <w:tr w:rsidR="009C2143" w:rsidRPr="00531C3A" w14:paraId="7A7E00EA" w14:textId="77777777" w:rsidTr="008F356D">
        <w:trPr>
          <w:trHeight w:hRule="exact" w:val="310"/>
        </w:trPr>
        <w:tc>
          <w:tcPr>
            <w:tcW w:w="27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62DEF6" w14:textId="77777777" w:rsidR="009C2143" w:rsidRPr="00531C3A" w:rsidRDefault="009C2143" w:rsidP="00FE6F30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Q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uad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1049BA" w14:textId="77777777" w:rsidR="009C2143" w:rsidRPr="00531C3A" w:rsidRDefault="009C2143" w:rsidP="00FE6F30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1E92D8D" w14:textId="77777777" w:rsidR="009C2143" w:rsidRPr="00531C3A" w:rsidRDefault="009C2143" w:rsidP="00FE6F30">
            <w:pPr>
              <w:spacing w:before="20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éro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63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98550EB" w14:textId="77777777" w:rsidR="009C2143" w:rsidRPr="00531C3A" w:rsidRDefault="009C2143" w:rsidP="00FE6F30">
            <w:pPr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d’a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</w:tr>
      <w:tr w:rsidR="009C2143" w:rsidRPr="00531C3A" w14:paraId="4C5A0786" w14:textId="77777777" w:rsidTr="008F356D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F5FE07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1F3779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9FEA23" w14:textId="77777777" w:rsidR="009C2143" w:rsidRPr="00531C3A" w:rsidRDefault="009C2143" w:rsidP="00FE6F30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éro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33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E5F7A2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2143" w:rsidRPr="00531C3A" w14:paraId="3EE21815" w14:textId="77777777" w:rsidTr="008F356D">
        <w:trPr>
          <w:trHeight w:hRule="exact" w:val="308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DF7B51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C8AB1E2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D714AC" w14:textId="77777777" w:rsidR="009C2143" w:rsidRPr="00531C3A" w:rsidRDefault="009C2143" w:rsidP="00FE6F30">
            <w:pPr>
              <w:spacing w:before="18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féro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erne</w:t>
            </w:r>
          </w:p>
        </w:tc>
        <w:tc>
          <w:tcPr>
            <w:tcW w:w="633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9410824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C2143" w:rsidRPr="00531C3A" w14:paraId="4C631B61" w14:textId="77777777" w:rsidTr="008F356D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2C2B0A7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1FFB40A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AA8E0B" w14:textId="77777777" w:rsidR="009C2143" w:rsidRPr="00531C3A" w:rsidRDefault="009C2143" w:rsidP="00FE6F30">
            <w:pPr>
              <w:spacing w:before="19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féro</w:t>
            </w:r>
            <w:proofErr w:type="spellEnd"/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3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F18257E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17AE4" w:rsidRPr="00531C3A" w14:paraId="0DC571F3" w14:textId="77777777" w:rsidTr="008F356D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11E3275" w14:textId="77777777" w:rsidR="00317AE4" w:rsidRPr="00531C3A" w:rsidRDefault="00317AE4" w:rsidP="00FE6F30">
            <w:pPr>
              <w:spacing w:before="17"/>
              <w:ind w:left="6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ClockFace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825A4A" w14:textId="77777777" w:rsidR="00317AE4" w:rsidRPr="00531C3A" w:rsidRDefault="008033B8" w:rsidP="00FE6F3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Enuméré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9CEB407" w14:textId="77777777" w:rsidR="00317AE4" w:rsidRPr="00531C3A" w:rsidRDefault="008033B8" w:rsidP="00FE6F3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C37ED">
              <w:rPr>
                <w:rFonts w:ascii="Calibri" w:hAnsi="Calibri" w:cs="Calibri"/>
                <w:sz w:val="22"/>
                <w:szCs w:val="22"/>
              </w:rPr>
              <w:t>1..12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9DD6702" w14:textId="77777777" w:rsidR="00317AE4" w:rsidRPr="00531C3A" w:rsidRDefault="00317AE4" w:rsidP="00FE6F30">
            <w:pPr>
              <w:spacing w:line="260" w:lineRule="exact"/>
              <w:ind w:left="59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</w:pPr>
          </w:p>
        </w:tc>
      </w:tr>
      <w:tr w:rsidR="009C2143" w:rsidRPr="008D682E" w14:paraId="1D25E9BA" w14:textId="77777777" w:rsidTr="008F356D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B12FEC" w14:textId="77777777" w:rsidR="009C2143" w:rsidRPr="00531C3A" w:rsidRDefault="009C2143" w:rsidP="00FE6F3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From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8856DD" w14:textId="77777777" w:rsidR="009C2143" w:rsidRPr="00531C3A" w:rsidRDefault="009C2143" w:rsidP="00FE6F3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Ré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B7925DD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1AE775D" w14:textId="77777777" w:rsidR="009C2143" w:rsidRPr="00531C3A" w:rsidRDefault="009C2143" w:rsidP="00FE6F3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ista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ar ra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rt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au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</w:t>
            </w:r>
          </w:p>
        </w:tc>
      </w:tr>
      <w:tr w:rsidR="009C2143" w:rsidRPr="008D682E" w14:paraId="76D017F7" w14:textId="77777777" w:rsidTr="00AA4514">
        <w:trPr>
          <w:trHeight w:hRule="exact" w:val="31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2844E3A" w14:textId="77777777" w:rsidR="009C2143" w:rsidRPr="00531C3A" w:rsidRDefault="009C2143" w:rsidP="00FE6F30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8B9E6C1" w14:textId="77777777" w:rsidR="009C2143" w:rsidRPr="00531C3A" w:rsidRDefault="009C2143" w:rsidP="00FE6F30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Ré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ED6523A" w14:textId="77777777" w:rsidR="009C2143" w:rsidRPr="00531C3A" w:rsidRDefault="009C2143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1D6C4A" w14:textId="77777777" w:rsidR="009C2143" w:rsidRPr="00531C3A" w:rsidRDefault="009C2143" w:rsidP="00FE6F30">
            <w:pPr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Po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ti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par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rap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rt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 xml:space="preserve">au 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r du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ein</w:t>
            </w:r>
          </w:p>
        </w:tc>
      </w:tr>
      <w:tr w:rsidR="00AA4514" w:rsidRPr="00AA4514" w14:paraId="5245C2E6" w14:textId="77777777" w:rsidTr="00AA4514">
        <w:trPr>
          <w:trHeight w:hRule="exact" w:val="31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23347C" w14:textId="77777777" w:rsidR="00AA4514" w:rsidRPr="00AA4514" w:rsidRDefault="00AA4514" w:rsidP="00FE6F30">
            <w:pPr>
              <w:spacing w:before="20"/>
              <w:ind w:left="61"/>
              <w:rPr>
                <w:rFonts w:ascii="Calibri" w:eastAsia="Calibri" w:hAnsi="Calibri" w:cs="Calibri"/>
                <w:b/>
                <w:sz w:val="22"/>
                <w:szCs w:val="22"/>
                <w:lang w:val="fr-FR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3A123E9" w14:textId="3B69BF14" w:rsidR="00AA4514" w:rsidRPr="00AA4514" w:rsidRDefault="00AA4514" w:rsidP="00FE6F30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fr-FR"/>
              </w:rPr>
              <w:t>Enuméré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7EB5139" w14:textId="147440F4" w:rsidR="00AA4514" w:rsidRPr="00AA4514" w:rsidRDefault="00AA4514" w:rsidP="00FE6F30">
            <w:pPr>
              <w:rPr>
                <w:rFonts w:ascii="Calibri" w:hAnsi="Calibri" w:cs="Calibri"/>
                <w:sz w:val="22"/>
                <w:szCs w:val="22"/>
              </w:rPr>
            </w:pPr>
            <w:r w:rsidRPr="00AA451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t>anterior, middle or posterior third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97DEA8" w14:textId="7C807F20" w:rsidR="00AA4514" w:rsidRPr="00AA4514" w:rsidRDefault="00AA4514" w:rsidP="00FE6F30">
            <w:pPr>
              <w:ind w:left="59"/>
              <w:rPr>
                <w:rFonts w:ascii="Calibri" w:eastAsia="Calibri" w:hAnsi="Calibri" w:cs="Calibri"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Nouveauté</w:t>
            </w:r>
            <w:proofErr w:type="spell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Birads</w:t>
            </w:r>
            <w:proofErr w:type="spellEnd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6</w:t>
            </w:r>
            <w:r>
              <w:rPr>
                <w:rStyle w:val="FootnoteReference"/>
                <w:rFonts w:ascii="Calibri" w:eastAsia="Calibri" w:hAnsi="Calibri" w:cs="Calibri"/>
                <w:spacing w:val="1"/>
                <w:sz w:val="22"/>
                <w:szCs w:val="22"/>
              </w:rPr>
              <w:footnoteReference w:id="1"/>
            </w:r>
          </w:p>
        </w:tc>
      </w:tr>
    </w:tbl>
    <w:p w14:paraId="28344AB4" w14:textId="77777777" w:rsidR="00575F4A" w:rsidRPr="00AA4514" w:rsidRDefault="00575F4A">
      <w:pPr>
        <w:rPr>
          <w:rFonts w:ascii="Calibri" w:hAnsi="Calibri" w:cs="Calibri"/>
          <w:sz w:val="22"/>
          <w:szCs w:val="22"/>
        </w:rPr>
      </w:pPr>
    </w:p>
    <w:p w14:paraId="7922AB7C" w14:textId="77777777" w:rsidR="00575F4A" w:rsidRPr="00AA4514" w:rsidRDefault="00575F4A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2"/>
        <w:gridCol w:w="1985"/>
        <w:gridCol w:w="2366"/>
        <w:gridCol w:w="6805"/>
      </w:tblGrid>
      <w:tr w:rsidR="00575F4A" w:rsidRPr="00531C3A" w14:paraId="7024A169" w14:textId="77777777" w:rsidTr="009541FC">
        <w:trPr>
          <w:trHeight w:hRule="exact" w:val="322"/>
        </w:trPr>
        <w:tc>
          <w:tcPr>
            <w:tcW w:w="14028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4219BAEB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lastRenderedPageBreak/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ss</w:t>
            </w:r>
          </w:p>
        </w:tc>
      </w:tr>
      <w:tr w:rsidR="00575F4A" w:rsidRPr="00531C3A" w14:paraId="78DED063" w14:textId="77777777" w:rsidTr="008F356D">
        <w:trPr>
          <w:trHeight w:hRule="exact" w:val="319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48512365" w14:textId="77777777" w:rsidR="00575F4A" w:rsidRPr="00531C3A" w:rsidRDefault="00575F4A" w:rsidP="009541F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6BC7A30B" w14:textId="77777777" w:rsidR="00575F4A" w:rsidRPr="00531C3A" w:rsidRDefault="00575F4A" w:rsidP="009541F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64C6D687" w14:textId="77777777" w:rsidR="00575F4A" w:rsidRPr="00531C3A" w:rsidRDefault="00575F4A" w:rsidP="009541FC">
            <w:pPr>
              <w:spacing w:before="29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3B20EADC" w14:textId="77777777" w:rsidR="00575F4A" w:rsidRPr="00531C3A" w:rsidRDefault="00575F4A" w:rsidP="009541FC">
            <w:pPr>
              <w:spacing w:before="1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575F4A" w:rsidRPr="00531C3A" w14:paraId="2205C1F2" w14:textId="77777777" w:rsidTr="008F356D">
        <w:trPr>
          <w:trHeight w:hRule="exact" w:val="307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756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2AFA" w14:textId="77777777" w:rsidR="00575F4A" w:rsidRPr="00531C3A" w:rsidRDefault="008F356D" w:rsidP="009541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7D27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3342E" w14:textId="77777777" w:rsidR="00575F4A" w:rsidRPr="00531C3A" w:rsidRDefault="00575F4A" w:rsidP="009541FC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la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</w:rPr>
              <w:t>m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s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se</w:t>
            </w:r>
          </w:p>
        </w:tc>
      </w:tr>
      <w:tr w:rsidR="00575F4A" w:rsidRPr="00531C3A" w14:paraId="48287F57" w14:textId="77777777" w:rsidTr="008F356D">
        <w:trPr>
          <w:trHeight w:hRule="exact" w:val="307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E36B5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="00355FB7">
              <w:rPr>
                <w:rFonts w:ascii="Calibri" w:eastAsia="Calibri" w:hAnsi="Calibri" w:cs="Calibri"/>
                <w:b/>
                <w:sz w:val="22"/>
                <w:szCs w:val="22"/>
              </w:rPr>
              <w:t>Finding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596C5" w14:textId="77777777" w:rsidR="00575F4A" w:rsidRPr="00531C3A" w:rsidRDefault="008F356D" w:rsidP="009541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5D550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53E6B" w14:textId="77777777" w:rsidR="00575F4A" w:rsidRPr="00531C3A" w:rsidRDefault="00575F4A" w:rsidP="009541FC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la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hAnsi="Calibri" w:cs="Calibri"/>
                <w:sz w:val="22"/>
                <w:szCs w:val="22"/>
              </w:rPr>
              <w:t>lés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n</w:t>
            </w:r>
            <w:proofErr w:type="spellEnd"/>
          </w:p>
        </w:tc>
      </w:tr>
      <w:tr w:rsidR="00575F4A" w:rsidRPr="008D682E" w14:paraId="22017B3E" w14:textId="77777777" w:rsidTr="008F356D">
        <w:trPr>
          <w:trHeight w:hRule="exact" w:val="250"/>
        </w:trPr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A9F8BB" w14:textId="77777777" w:rsidR="00575F4A" w:rsidRPr="00531C3A" w:rsidRDefault="00575F4A" w:rsidP="009541FC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Det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 w:rsidR="00502F0B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7B80CC1" w14:textId="77777777" w:rsidR="00575F4A" w:rsidRPr="007E77C9" w:rsidRDefault="00575F4A" w:rsidP="009541FC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7E77C9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7E77C9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nu</w:t>
            </w:r>
            <w:r w:rsidRPr="007E77C9">
              <w:rPr>
                <w:rFonts w:ascii="Calibri" w:eastAsia="Calibri" w:hAnsi="Calibri" w:cs="Calibri"/>
                <w:sz w:val="22"/>
                <w:szCs w:val="22"/>
              </w:rPr>
              <w:t>méré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E1465" w14:textId="77777777" w:rsidR="00575F4A" w:rsidRPr="00531C3A" w:rsidRDefault="00575F4A" w:rsidP="009541FC">
            <w:pPr>
              <w:spacing w:line="220" w:lineRule="exact"/>
              <w:ind w:left="6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on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nu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8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F116B9" w14:textId="77777777" w:rsidR="00575F4A" w:rsidRPr="00531C3A" w:rsidRDefault="00575F4A" w:rsidP="009541FC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 xml:space="preserve">e 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ss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  <w:lang w:val="fr-FR"/>
              </w:rPr>
              <w:t>j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à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nnu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5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 xml:space="preserve"> n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uv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hAnsi="Calibri" w:cs="Calibri"/>
                <w:spacing w:val="-1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app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aît</w:t>
            </w:r>
          </w:p>
        </w:tc>
      </w:tr>
      <w:tr w:rsidR="00575F4A" w:rsidRPr="00531C3A" w14:paraId="553DFF57" w14:textId="77777777" w:rsidTr="008F356D">
        <w:trPr>
          <w:trHeight w:hRule="exact" w:val="253"/>
        </w:trPr>
        <w:tc>
          <w:tcPr>
            <w:tcW w:w="28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1D0AB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EED1D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B45D5" w14:textId="77777777" w:rsidR="00575F4A" w:rsidRPr="00531C3A" w:rsidRDefault="00575F4A" w:rsidP="009541FC">
            <w:pPr>
              <w:spacing w:before="2" w:line="220" w:lineRule="exact"/>
              <w:ind w:left="6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pp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2BD1E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5F4A" w:rsidRPr="00531C3A" w14:paraId="00E3BEC4" w14:textId="77777777" w:rsidTr="008F356D">
        <w:trPr>
          <w:trHeight w:hRule="exact" w:val="307"/>
        </w:trPr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6798578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han</w:t>
            </w:r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sM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F0236C4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BE5CD" w14:textId="77777777" w:rsidR="00575F4A" w:rsidRPr="00531C3A" w:rsidRDefault="00575F4A" w:rsidP="009541FC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8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ABD931" w14:textId="77777777" w:rsidR="00575F4A" w:rsidRPr="00531C3A" w:rsidRDefault="00575F4A" w:rsidP="009541FC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ée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sur 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’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v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asse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en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cas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ù</w:t>
            </w:r>
            <w:r w:rsidRPr="00531C3A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le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h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‘</w:t>
            </w:r>
            <w:proofErr w:type="spellStart"/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proofErr w:type="spellEnd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’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</w:p>
          <w:p w14:paraId="6FB7FFF8" w14:textId="77777777" w:rsidR="00575F4A" w:rsidRPr="00531C3A" w:rsidRDefault="00575F4A" w:rsidP="009541FC">
            <w:pPr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‘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proofErr w:type="spellEnd"/>
            <w:r w:rsidRPr="00531C3A">
              <w:rPr>
                <w:rFonts w:ascii="Calibri" w:eastAsia="Calibri" w:hAnsi="Calibri" w:cs="Calibri"/>
                <w:sz w:val="22"/>
                <w:szCs w:val="22"/>
              </w:rPr>
              <w:t>’</w:t>
            </w:r>
          </w:p>
        </w:tc>
      </w:tr>
      <w:tr w:rsidR="00575F4A" w:rsidRPr="00531C3A" w14:paraId="61E44127" w14:textId="77777777" w:rsidTr="008F356D">
        <w:trPr>
          <w:trHeight w:hRule="exact" w:val="307"/>
        </w:trPr>
        <w:tc>
          <w:tcPr>
            <w:tcW w:w="28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0772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C7AA1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4C1B" w14:textId="77777777" w:rsidR="00575F4A" w:rsidRPr="00531C3A" w:rsidRDefault="00575F4A" w:rsidP="009541FC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vo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-4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68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96493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8D682E" w14:paraId="07A40445" w14:textId="77777777" w:rsidTr="008F356D">
        <w:trPr>
          <w:trHeight w:hRule="exact" w:val="307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A468C9" w14:textId="77777777" w:rsidR="00FA5FE4" w:rsidRDefault="00FA5FE4" w:rsidP="00FA5FE4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meter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54A4EA" w14:textId="77777777" w:rsidR="00FA5FE4" w:rsidRDefault="00FA5FE4" w:rsidP="00FA5FE4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Ré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59D5" w14:textId="77777777" w:rsidR="00FA5FE4" w:rsidRDefault="00FA5FE4" w:rsidP="00FA5FE4"/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4E1C65" w14:textId="77777777" w:rsidR="00FA5FE4" w:rsidRPr="00615521" w:rsidRDefault="00FA5FE4" w:rsidP="00FA5FE4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L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 gra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di</w:t>
            </w:r>
            <w:r w:rsidRPr="0061552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è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t</w:t>
            </w:r>
            <w:r w:rsidRPr="0061552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r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61552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l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a 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61552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s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se</w:t>
            </w:r>
          </w:p>
        </w:tc>
      </w:tr>
      <w:tr w:rsidR="00FA5FE4" w:rsidRPr="008D682E" w14:paraId="3132DC32" w14:textId="77777777" w:rsidTr="008F356D">
        <w:trPr>
          <w:trHeight w:hRule="exact" w:val="307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A4479AC" w14:textId="77777777" w:rsidR="00FA5FE4" w:rsidRDefault="00FA5FE4" w:rsidP="00FA5FE4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meter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FFC9492" w14:textId="77777777" w:rsidR="00FA5FE4" w:rsidRDefault="00FA5FE4" w:rsidP="00FA5FE4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Ré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A41E" w14:textId="77777777" w:rsidR="00FA5FE4" w:rsidRDefault="00FA5FE4" w:rsidP="00FA5FE4"/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90EF22" w14:textId="77777777" w:rsidR="00FA5FE4" w:rsidRPr="00615521" w:rsidRDefault="00FA5FE4" w:rsidP="00FA5FE4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L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p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 p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e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tit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i</w:t>
            </w:r>
            <w:r w:rsidRPr="00615521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61552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è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tre</w:t>
            </w:r>
            <w:r w:rsidRPr="00615521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615521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61552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la</w:t>
            </w:r>
            <w:r w:rsidRPr="0061552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615521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  <w:lang w:val="fr-FR"/>
              </w:rPr>
              <w:t>m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as</w:t>
            </w:r>
            <w:r w:rsidRPr="00615521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s</w:t>
            </w:r>
            <w:r w:rsidRPr="00615521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</w:p>
        </w:tc>
      </w:tr>
      <w:tr w:rsidR="00FA5FE4" w:rsidRPr="00531C3A" w14:paraId="0A5E6A63" w14:textId="77777777" w:rsidTr="008F356D">
        <w:trPr>
          <w:trHeight w:hRule="exact" w:val="307"/>
        </w:trPr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3632EC" w14:textId="77777777" w:rsidR="00FA5FE4" w:rsidRPr="00531C3A" w:rsidRDefault="00FA5FE4" w:rsidP="00FA5FE4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ShapeM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4C4985" w14:textId="77777777" w:rsidR="00FA5FE4" w:rsidRPr="00531C3A" w:rsidRDefault="00FA5FE4" w:rsidP="00FA5FE4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5F97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proofErr w:type="spellEnd"/>
          </w:p>
        </w:tc>
        <w:tc>
          <w:tcPr>
            <w:tcW w:w="68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838E965" w14:textId="77777777" w:rsidR="00FA5FE4" w:rsidRPr="00531C3A" w:rsidRDefault="00FA5FE4" w:rsidP="00FA5FE4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asse</w:t>
            </w:r>
          </w:p>
        </w:tc>
      </w:tr>
      <w:tr w:rsidR="00FA5FE4" w:rsidRPr="00531C3A" w14:paraId="220704D9" w14:textId="77777777" w:rsidTr="008F356D">
        <w:trPr>
          <w:trHeight w:hRule="exact" w:val="310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3240F43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96A5920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0E04" w14:textId="77777777" w:rsidR="00FA5FE4" w:rsidRPr="00531C3A" w:rsidRDefault="00FA5FE4" w:rsidP="00FA5FE4">
            <w:pPr>
              <w:spacing w:before="20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Ell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28B726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29C07A4D" w14:textId="77777777" w:rsidTr="008F356D">
        <w:trPr>
          <w:trHeight w:hRule="exact" w:val="307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251BCB9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4C1A80D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BFF5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Po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/</w:t>
            </w:r>
            <w:proofErr w:type="spellStart"/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cli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C9048D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4EE37A86" w14:textId="77777777" w:rsidTr="008F356D">
        <w:trPr>
          <w:trHeight w:hRule="exact" w:val="307"/>
        </w:trPr>
        <w:tc>
          <w:tcPr>
            <w:tcW w:w="28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B716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C9C08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E554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rég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lière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9C42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8D682E" w14:paraId="02FE5E5F" w14:textId="77777777" w:rsidTr="008F356D">
        <w:trPr>
          <w:trHeight w:hRule="exact" w:val="310"/>
        </w:trPr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E04BE9" w14:textId="77777777" w:rsidR="00FA5FE4" w:rsidRPr="00531C3A" w:rsidRDefault="00FA5FE4" w:rsidP="00FA5FE4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rgi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CCEC55" w14:textId="77777777" w:rsidR="00FA5FE4" w:rsidRPr="00531C3A" w:rsidRDefault="00FA5FE4" w:rsidP="00FA5FE4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45AE" w14:textId="77777777" w:rsidR="00FA5FE4" w:rsidRPr="00531C3A" w:rsidRDefault="00FA5FE4" w:rsidP="00FA5FE4">
            <w:pPr>
              <w:spacing w:before="20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te</w:t>
            </w:r>
            <w:proofErr w:type="spellEnd"/>
          </w:p>
        </w:tc>
        <w:tc>
          <w:tcPr>
            <w:tcW w:w="68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EE50506" w14:textId="77777777" w:rsidR="00FA5FE4" w:rsidRPr="00531C3A" w:rsidRDefault="00FA5FE4" w:rsidP="00FA5FE4">
            <w:pPr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y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spacing w:val="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la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asse</w:t>
            </w:r>
          </w:p>
        </w:tc>
      </w:tr>
      <w:tr w:rsidR="00FA5FE4" w:rsidRPr="00531C3A" w14:paraId="7C56324F" w14:textId="77777777" w:rsidTr="008F356D">
        <w:trPr>
          <w:trHeight w:hRule="exact" w:val="308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7715E9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A907CB7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D46A1" w14:textId="77777777" w:rsidR="00FA5FE4" w:rsidRPr="00531C3A" w:rsidRDefault="00FA5FE4" w:rsidP="00FA5FE4">
            <w:pPr>
              <w:spacing w:before="18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as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qu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5B79A3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68E1DC20" w14:textId="77777777" w:rsidTr="008F356D">
        <w:trPr>
          <w:trHeight w:hRule="exact" w:val="307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1D50793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904415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09D84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lé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F79A28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794003C7" w14:textId="77777777" w:rsidTr="008F356D">
        <w:trPr>
          <w:trHeight w:hRule="exact" w:val="310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C6B189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0959C8D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3A784" w14:textId="77777777" w:rsidR="00FA5FE4" w:rsidRPr="00531C3A" w:rsidRDefault="00FA5FE4" w:rsidP="00FA5FE4">
            <w:pPr>
              <w:spacing w:before="20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5E21B6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16E17FAA" w14:textId="77777777" w:rsidTr="008F356D">
        <w:trPr>
          <w:trHeight w:hRule="exact" w:val="307"/>
        </w:trPr>
        <w:tc>
          <w:tcPr>
            <w:tcW w:w="28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E022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C2F21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AFFF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lé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AD85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0538B3DD" w14:textId="77777777" w:rsidTr="008F356D">
        <w:trPr>
          <w:trHeight w:hRule="exact" w:val="307"/>
        </w:trPr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EB6703" w14:textId="77777777" w:rsidR="00FA5FE4" w:rsidRPr="00531C3A" w:rsidRDefault="00FA5FE4" w:rsidP="00FA5FE4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DBB827" w14:textId="77777777" w:rsidR="00FA5FE4" w:rsidRPr="00531C3A" w:rsidRDefault="00FA5FE4" w:rsidP="00FA5FE4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496C0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Forte</w:t>
            </w:r>
          </w:p>
        </w:tc>
        <w:tc>
          <w:tcPr>
            <w:tcW w:w="68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87EA69" w14:textId="77777777" w:rsidR="00FA5FE4" w:rsidRPr="00531C3A" w:rsidRDefault="00FA5FE4" w:rsidP="00FA5FE4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ensi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asse</w:t>
            </w:r>
          </w:p>
        </w:tc>
      </w:tr>
      <w:tr w:rsidR="00FA5FE4" w:rsidRPr="00531C3A" w14:paraId="1C0E247F" w14:textId="77777777" w:rsidTr="008F356D">
        <w:trPr>
          <w:trHeight w:hRule="exact" w:val="310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58CE91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8F9941A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7400" w14:textId="77777777" w:rsidR="00FA5FE4" w:rsidRPr="00531C3A" w:rsidRDefault="00FA5FE4" w:rsidP="00FA5FE4">
            <w:pPr>
              <w:spacing w:before="20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75F392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302FC416" w14:textId="77777777" w:rsidTr="008F356D">
        <w:trPr>
          <w:trHeight w:hRule="exact" w:val="307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9AEAA9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293D06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6CAAC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56A0ADE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300F803D" w14:textId="77777777" w:rsidTr="008F356D">
        <w:trPr>
          <w:trHeight w:hRule="exact" w:val="307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8246E0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E5D2C6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3AFC6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Gra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sseuse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20B2175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531C3A" w14:paraId="000A4425" w14:textId="77777777" w:rsidTr="008F356D">
        <w:trPr>
          <w:trHeight w:hRule="exact" w:val="310"/>
        </w:trPr>
        <w:tc>
          <w:tcPr>
            <w:tcW w:w="287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76C04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B6B5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351E" w14:textId="77777777" w:rsidR="00FA5FE4" w:rsidRPr="00531C3A" w:rsidRDefault="00FA5FE4" w:rsidP="00FA5FE4">
            <w:pPr>
              <w:spacing w:before="20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ix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80F0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8D682E" w14:paraId="086B96D6" w14:textId="77777777" w:rsidTr="008F356D">
        <w:trPr>
          <w:trHeight w:hRule="exact" w:val="307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4E4F877" w14:textId="77777777" w:rsidR="00FA5FE4" w:rsidRPr="00531C3A" w:rsidRDefault="00FA5FE4" w:rsidP="00FA5FE4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="007A3360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edFeaturePresence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F1CA978" w14:textId="77777777" w:rsidR="00FA5FE4" w:rsidRPr="00531C3A" w:rsidRDefault="00FA5FE4" w:rsidP="00FA5FE4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99E6FEF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38E9BC" w14:textId="77777777" w:rsidR="00FA5FE4" w:rsidRPr="00531C3A" w:rsidRDefault="00FA5FE4" w:rsidP="00FA5FE4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xist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d’a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ci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v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asse</w:t>
            </w:r>
          </w:p>
        </w:tc>
      </w:tr>
      <w:tr w:rsidR="00FA5FE4" w:rsidRPr="00531C3A" w14:paraId="4B4044C3" w14:textId="77777777" w:rsidTr="008F356D">
        <w:trPr>
          <w:trHeight w:hRule="exact" w:val="310"/>
        </w:trPr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2863270" w14:textId="77777777" w:rsidR="00FA5FE4" w:rsidRPr="00531C3A" w:rsidRDefault="00FA5FE4" w:rsidP="00FA5FE4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149A9FD" w14:textId="77777777" w:rsidR="00FA5FE4" w:rsidRPr="00531C3A" w:rsidRDefault="00FA5FE4" w:rsidP="00FA5FE4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20B0455" w14:textId="77777777" w:rsidR="00FA5FE4" w:rsidRPr="00531C3A" w:rsidRDefault="00FA5FE4" w:rsidP="00FA5FE4">
            <w:pPr>
              <w:spacing w:before="20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ign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8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B21E47" w14:textId="77777777" w:rsidR="00FA5FE4" w:rsidRPr="00531C3A" w:rsidRDefault="00FA5FE4" w:rsidP="00FA5FE4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ign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ité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</w:tr>
      <w:tr w:rsidR="00FA5FE4" w:rsidRPr="00531C3A" w14:paraId="14F4C64B" w14:textId="77777777" w:rsidTr="008F356D">
        <w:trPr>
          <w:trHeight w:hRule="exact" w:val="307"/>
        </w:trPr>
        <w:tc>
          <w:tcPr>
            <w:tcW w:w="287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B9AC4CD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8FD"/>
          </w:tcPr>
          <w:p w14:paraId="7B7CF61D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3FAAA4E" w14:textId="77777777" w:rsidR="00FA5FE4" w:rsidRPr="00531C3A" w:rsidRDefault="00FA5FE4" w:rsidP="00FA5FE4">
            <w:pPr>
              <w:spacing w:before="17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Bén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ign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68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8FD"/>
          </w:tcPr>
          <w:p w14:paraId="426417E0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5FE4" w:rsidRPr="008D682E" w14:paraId="7E501CD3" w14:textId="77777777" w:rsidTr="008F356D">
        <w:trPr>
          <w:trHeight w:hRule="exact" w:val="310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67DD87" w14:textId="77777777" w:rsidR="00FA5FE4" w:rsidRPr="00531C3A" w:rsidRDefault="00FA5FE4" w:rsidP="00FA5FE4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Assessment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AA32F2" w14:textId="77777777" w:rsidR="00FA5FE4" w:rsidRPr="00531C3A" w:rsidRDefault="00FA5FE4" w:rsidP="00FA5FE4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7162E0" w14:textId="77777777" w:rsidR="00FA5FE4" w:rsidRPr="00531C3A" w:rsidRDefault="00FA5FE4" w:rsidP="00FA5FE4">
            <w:pPr>
              <w:spacing w:before="20"/>
              <w:ind w:left="60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R0, …</w:t>
            </w: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EB19F8" w14:textId="77777777" w:rsidR="00FA5FE4" w:rsidRPr="00531C3A" w:rsidRDefault="00FA5FE4" w:rsidP="00FA5FE4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Class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ficat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ACR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</w:p>
        </w:tc>
      </w:tr>
      <w:tr w:rsidR="00FA5FE4" w:rsidRPr="008D682E" w14:paraId="7CA2C5CE" w14:textId="77777777" w:rsidTr="008F356D">
        <w:trPr>
          <w:trHeight w:hRule="exact" w:val="335"/>
        </w:trPr>
        <w:tc>
          <w:tcPr>
            <w:tcW w:w="2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ED3C5" w14:textId="77777777" w:rsidR="00FA5FE4" w:rsidRPr="00531C3A" w:rsidRDefault="00E04A67" w:rsidP="00FA5FE4">
            <w:pPr>
              <w:spacing w:before="17"/>
              <w:rPr>
                <w:rFonts w:ascii="Calibri" w:eastAsia="Calibri" w:hAnsi="Calibri" w:cs="Calibri"/>
                <w:sz w:val="22"/>
                <w:szCs w:val="22"/>
              </w:rPr>
            </w:pPr>
            <w:r w:rsidRPr="009D69D2">
              <w:rPr>
                <w:rFonts w:ascii="Calibri" w:eastAsia="Calibri" w:hAnsi="Calibri" w:cs="Calibri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="00FA5FE4">
              <w:rPr>
                <w:rFonts w:ascii="Calibri" w:eastAsia="Calibri" w:hAnsi="Calibri" w:cs="Calibri"/>
                <w:b/>
                <w:sz w:val="22"/>
                <w:szCs w:val="22"/>
              </w:rPr>
              <w:t>Reommendation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F15FD" w14:textId="77777777" w:rsidR="00FA5FE4" w:rsidRPr="00531C3A" w:rsidRDefault="00FA5FE4" w:rsidP="00FA5FE4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B7A8E" w14:textId="77777777" w:rsidR="00FA5FE4" w:rsidRPr="00531C3A" w:rsidRDefault="00FA5FE4" w:rsidP="00FA5FE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65CA" w14:textId="77777777" w:rsidR="00FA5FE4" w:rsidRPr="00531C3A" w:rsidRDefault="00FA5FE4" w:rsidP="00FA5FE4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Re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rel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v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à 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te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</w:p>
        </w:tc>
      </w:tr>
    </w:tbl>
    <w:p w14:paraId="0B8B5E5C" w14:textId="77777777" w:rsidR="00575F4A" w:rsidRPr="00531C3A" w:rsidRDefault="00575F4A">
      <w:pPr>
        <w:rPr>
          <w:rFonts w:ascii="Calibri" w:hAnsi="Calibri" w:cs="Calibri"/>
          <w:sz w:val="22"/>
          <w:szCs w:val="22"/>
          <w:lang w:val="fr-FR"/>
        </w:rPr>
      </w:pPr>
    </w:p>
    <w:p w14:paraId="7CAF9FE6" w14:textId="77777777" w:rsidR="00575F4A" w:rsidRPr="00531C3A" w:rsidRDefault="00575F4A">
      <w:pPr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1973"/>
        <w:gridCol w:w="4548"/>
        <w:gridCol w:w="4633"/>
      </w:tblGrid>
      <w:tr w:rsidR="00575F4A" w:rsidRPr="00531C3A" w14:paraId="3398B5FC" w14:textId="77777777" w:rsidTr="009541FC">
        <w:trPr>
          <w:trHeight w:hRule="exact" w:val="322"/>
        </w:trPr>
        <w:tc>
          <w:tcPr>
            <w:tcW w:w="1388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78962865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Cs</w:t>
            </w:r>
          </w:p>
        </w:tc>
      </w:tr>
      <w:tr w:rsidR="00575F4A" w:rsidRPr="00531C3A" w14:paraId="6D97DC87" w14:textId="77777777" w:rsidTr="00A4449E">
        <w:trPr>
          <w:trHeight w:hRule="exact" w:val="319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048A51CD" w14:textId="77777777" w:rsidR="00575F4A" w:rsidRPr="00531C3A" w:rsidRDefault="00575F4A" w:rsidP="009541F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4970E35D" w14:textId="77777777" w:rsidR="00575F4A" w:rsidRPr="00531C3A" w:rsidRDefault="00575F4A" w:rsidP="009541F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0ACF41FA" w14:textId="77777777" w:rsidR="00575F4A" w:rsidRPr="00531C3A" w:rsidRDefault="00575F4A" w:rsidP="009541FC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4C22C978" w14:textId="77777777" w:rsidR="00575F4A" w:rsidRPr="00531C3A" w:rsidRDefault="00575F4A" w:rsidP="009541FC">
            <w:pPr>
              <w:spacing w:before="1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575F4A" w:rsidRPr="00531C3A" w14:paraId="5DDB0D71" w14:textId="77777777" w:rsidTr="00A4449E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4225F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MC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961E" w14:textId="77777777" w:rsidR="00575F4A" w:rsidRPr="00531C3A" w:rsidRDefault="008F356D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BD43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8E4E" w14:textId="77777777" w:rsidR="00575F4A" w:rsidRPr="00531C3A" w:rsidRDefault="00575F4A" w:rsidP="009541FC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la MC</w:t>
            </w:r>
          </w:p>
        </w:tc>
      </w:tr>
      <w:tr w:rsidR="00575F4A" w:rsidRPr="00531C3A" w14:paraId="449833CC" w14:textId="77777777" w:rsidTr="00A4449E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F905A" w14:textId="77777777" w:rsidR="00575F4A" w:rsidRPr="00531C3A" w:rsidRDefault="00575F4A" w:rsidP="009541F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="00355FB7">
              <w:rPr>
                <w:rFonts w:ascii="Calibri" w:eastAsia="Calibri" w:hAnsi="Calibri" w:cs="Calibri"/>
                <w:b/>
                <w:sz w:val="22"/>
                <w:szCs w:val="22"/>
              </w:rPr>
              <w:t>Finding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A089" w14:textId="77777777" w:rsidR="00575F4A" w:rsidRPr="00531C3A" w:rsidRDefault="008F356D" w:rsidP="009541F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B1CA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5C56" w14:textId="77777777" w:rsidR="00575F4A" w:rsidRPr="00531C3A" w:rsidRDefault="00575F4A" w:rsidP="009541FC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  <w:r w:rsidRPr="00531C3A">
              <w:rPr>
                <w:rFonts w:ascii="Calibri" w:hAnsi="Calibri" w:cs="Calibri"/>
                <w:spacing w:val="-8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la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="00824BE7">
              <w:rPr>
                <w:rFonts w:ascii="Calibri" w:hAnsi="Calibri" w:cs="Calibri"/>
                <w:sz w:val="22"/>
                <w:szCs w:val="22"/>
              </w:rPr>
              <w:t>lesion</w:t>
            </w:r>
          </w:p>
        </w:tc>
      </w:tr>
      <w:tr w:rsidR="00575F4A" w:rsidRPr="008D682E" w14:paraId="4ECAC911" w14:textId="77777777" w:rsidTr="00A4449E">
        <w:trPr>
          <w:trHeight w:hRule="exact" w:val="31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E9CF" w14:textId="77777777" w:rsidR="00575F4A" w:rsidRPr="00531C3A" w:rsidRDefault="00575F4A" w:rsidP="009541FC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Dete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 w:rsidR="00AE25E1"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MC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175BA" w14:textId="77777777" w:rsidR="00575F4A" w:rsidRPr="008F356D" w:rsidRDefault="00824BE7" w:rsidP="009541FC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Enuméré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E3E02" w14:textId="77777777" w:rsidR="00575F4A" w:rsidRPr="00531C3A" w:rsidRDefault="00575F4A" w:rsidP="009541FC">
            <w:pPr>
              <w:spacing w:before="59" w:line="220" w:lineRule="exact"/>
              <w:ind w:left="59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on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nu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proofErr w:type="spellEnd"/>
            <w:r w:rsidRPr="00531C3A">
              <w:rPr>
                <w:rFonts w:ascii="Calibri" w:hAnsi="Calibri" w:cs="Calibri"/>
                <w:sz w:val="22"/>
                <w:szCs w:val="22"/>
              </w:rPr>
              <w:t>,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p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p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D999C" w14:textId="77777777" w:rsidR="00575F4A" w:rsidRPr="00531C3A" w:rsidRDefault="00575F4A" w:rsidP="009541FC">
            <w:pPr>
              <w:spacing w:before="2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MC</w:t>
            </w:r>
            <w:r w:rsidRPr="00531C3A">
              <w:rPr>
                <w:rFonts w:ascii="Calibri" w:hAnsi="Calibri" w:cs="Calibri"/>
                <w:spacing w:val="-3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j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à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5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v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ell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4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hAnsi="Calibri" w:cs="Calibri"/>
                <w:spacing w:val="3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hAnsi="Calibri" w:cs="Calibri"/>
                <w:spacing w:val="-1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app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ait</w:t>
            </w:r>
          </w:p>
        </w:tc>
      </w:tr>
      <w:tr w:rsidR="00575F4A" w:rsidRPr="00531C3A" w14:paraId="00522EC2" w14:textId="77777777" w:rsidTr="00A4449E">
        <w:trPr>
          <w:trHeight w:hRule="exact" w:val="308"/>
        </w:trPr>
        <w:tc>
          <w:tcPr>
            <w:tcW w:w="27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907162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han</w:t>
            </w:r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</w:t>
            </w:r>
            <w:r w:rsidRPr="00531C3A"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 w:rsidR="00AE25E1" w:rsidRPr="00531C3A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MC</w:t>
            </w:r>
            <w:proofErr w:type="spellEnd"/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45A9F22" w14:textId="77777777" w:rsidR="00575F4A" w:rsidRPr="00531C3A" w:rsidRDefault="00575F4A" w:rsidP="009541F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7AFB8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is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4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3D13EA" w14:textId="77777777" w:rsidR="00575F4A" w:rsidRPr="00531C3A" w:rsidRDefault="00575F4A" w:rsidP="009541FC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ée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sur 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’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é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v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en cas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ù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ch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p</w:t>
            </w:r>
          </w:p>
          <w:p w14:paraId="3B31CB54" w14:textId="77777777" w:rsidR="00575F4A" w:rsidRPr="00531C3A" w:rsidRDefault="00575F4A" w:rsidP="009541FC">
            <w:pPr>
              <w:spacing w:before="1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‘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‘</w:t>
            </w: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proofErr w:type="spellEnd"/>
            <w:r w:rsidRPr="00531C3A">
              <w:rPr>
                <w:rFonts w:ascii="Calibri" w:eastAsia="Calibri" w:hAnsi="Calibri" w:cs="Calibri"/>
                <w:sz w:val="22"/>
                <w:szCs w:val="22"/>
              </w:rPr>
              <w:t>’</w:t>
            </w:r>
          </w:p>
        </w:tc>
      </w:tr>
      <w:tr w:rsidR="00575F4A" w:rsidRPr="00531C3A" w14:paraId="2EF93DC5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888C3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39B32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CD38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vo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pacing w:val="-4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A127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2799" w:rsidRPr="008D682E" w14:paraId="049F6E6E" w14:textId="77777777" w:rsidTr="00A4449E">
        <w:trPr>
          <w:trHeight w:hRule="exact" w:val="308"/>
        </w:trPr>
        <w:tc>
          <w:tcPr>
            <w:tcW w:w="27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C377EC" w14:textId="77777777" w:rsidR="005B2799" w:rsidRPr="00531C3A" w:rsidRDefault="005B2799" w:rsidP="005B2799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Typ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icalMorphology</w:t>
            </w:r>
            <w:proofErr w:type="spellEnd"/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7DC6BE8" w14:textId="77777777" w:rsidR="005B2799" w:rsidRPr="00531C3A" w:rsidRDefault="005B2799" w:rsidP="005B2799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246E95" w14:textId="77777777" w:rsidR="005B2799" w:rsidRP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Cutanés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5B2799" w:rsidRPr="005B2799">
              <w:rPr>
                <w:rFonts w:ascii="Calibri" w:eastAsia="Calibri" w:hAnsi="Calibri" w:cs="Calibri"/>
                <w:sz w:val="22"/>
                <w:szCs w:val="22"/>
              </w:rPr>
              <w:t>Skin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6B33905" w14:textId="77777777" w:rsidR="005B2799" w:rsidRPr="005B2799" w:rsidRDefault="00CC677C" w:rsidP="005B2799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f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ssi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b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 des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particules des </w:t>
            </w:r>
            <w:proofErr w:type="spellStart"/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lang w:val="fr-FR"/>
              </w:rPr>
              <w:t>si le champ ‘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fr-FR"/>
              </w:rPr>
              <w:t>NatureMC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fr-FR"/>
              </w:rPr>
              <w:t>’ a comme valeur ‘bénigne’</w:t>
            </w:r>
          </w:p>
        </w:tc>
      </w:tr>
      <w:tr w:rsidR="005B2799" w:rsidRPr="00531C3A" w14:paraId="187060C3" w14:textId="77777777" w:rsidTr="00A4449E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35C1DDE" w14:textId="77777777" w:rsidR="005B2799" w:rsidRPr="005B2799" w:rsidRDefault="005B2799" w:rsidP="005B2799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FF2B86C" w14:textId="77777777" w:rsidR="005B2799" w:rsidRPr="005B2799" w:rsidRDefault="005B2799" w:rsidP="005B2799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D99DAEF" w14:textId="77777777" w:rsidR="005B2799" w:rsidRP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Vasculaires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5B2799" w:rsidRPr="005B2799">
              <w:rPr>
                <w:rFonts w:ascii="Calibri" w:eastAsia="Calibri" w:hAnsi="Calibri" w:cs="Calibri"/>
                <w:sz w:val="22"/>
                <w:szCs w:val="22"/>
              </w:rPr>
              <w:t>vascular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270B22D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2799" w:rsidRPr="00531C3A" w14:paraId="7D7F1D44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3CC859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DEB7F3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343D945" w14:textId="77777777" w:rsidR="005B2799" w:rsidRP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Grossières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5B2799" w:rsidRPr="005B2799">
              <w:rPr>
                <w:rFonts w:ascii="Calibri" w:eastAsia="Calibri" w:hAnsi="Calibri" w:cs="Calibri"/>
                <w:sz w:val="22"/>
                <w:szCs w:val="22"/>
              </w:rPr>
              <w:t>coarse/popcorn-like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F2E670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2799" w:rsidRPr="00531C3A" w14:paraId="0B242B3C" w14:textId="77777777" w:rsidTr="00A4449E">
        <w:trPr>
          <w:trHeight w:hRule="exact" w:val="308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092BDF4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8E040B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3E0200" w14:textId="77777777" w:rsidR="005B2799" w:rsidRP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batônnets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5B2799" w:rsidRPr="005B2799">
              <w:rPr>
                <w:rFonts w:ascii="Calibri" w:eastAsia="Calibri" w:hAnsi="Calibri" w:cs="Calibri"/>
                <w:sz w:val="22"/>
                <w:szCs w:val="22"/>
              </w:rPr>
              <w:t>large rod-like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DF71FA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2799" w:rsidRPr="00531C3A" w14:paraId="1FD6E26E" w14:textId="77777777" w:rsidTr="00A4449E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59B651B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5827B26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BB3F70" w14:textId="77777777" w:rsidR="005B2799" w:rsidRP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Rondes (</w:t>
            </w:r>
            <w:r w:rsidR="005B2799" w:rsidRPr="005B2799">
              <w:rPr>
                <w:rFonts w:ascii="Calibri" w:eastAsia="Calibri" w:hAnsi="Calibri" w:cs="Calibri"/>
                <w:sz w:val="22"/>
                <w:szCs w:val="22"/>
              </w:rPr>
              <w:t>round or punctuate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F7D9556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2799" w:rsidRPr="00531C3A" w14:paraId="50D02305" w14:textId="77777777" w:rsidTr="00A4449E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1B955CE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1D6A06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97925C6" w14:textId="77777777" w:rsidR="005B2799" w:rsidRP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centre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clair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5B2799">
              <w:rPr>
                <w:rFonts w:ascii="Calibri" w:eastAsia="Calibri" w:hAnsi="Calibri" w:cs="Calibri"/>
                <w:sz w:val="22"/>
                <w:szCs w:val="22"/>
              </w:rPr>
              <w:t>rim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AADC3E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2799" w:rsidRPr="00531C3A" w14:paraId="21AC7ACF" w14:textId="77777777" w:rsidTr="00A4449E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DC5141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260DAB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E737E9" w14:textId="77777777" w:rsid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 coquille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d’oeuf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5B2799">
              <w:rPr>
                <w:rFonts w:ascii="Calibri" w:eastAsia="Calibri" w:hAnsi="Calibri" w:cs="Calibri"/>
                <w:sz w:val="22"/>
                <w:szCs w:val="22"/>
              </w:rPr>
              <w:t>dystrophic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5589081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2799" w:rsidRPr="00531C3A" w14:paraId="42F24467" w14:textId="77777777" w:rsidTr="00A4449E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F017C9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5CD69E3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640AA5" w14:textId="77777777" w:rsid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Type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calcique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5B2799">
              <w:rPr>
                <w:rFonts w:ascii="Calibri" w:eastAsia="Calibri" w:hAnsi="Calibri" w:cs="Calibri"/>
                <w:sz w:val="22"/>
                <w:szCs w:val="22"/>
              </w:rPr>
              <w:t>Milk of calcium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CF94C56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B2799" w:rsidRPr="00531C3A" w14:paraId="2429B745" w14:textId="77777777" w:rsidTr="00A4449E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36EFFE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A1D58A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489E90C" w14:textId="77777777" w:rsid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File de suture (</w:t>
            </w:r>
            <w:r w:rsidR="005B2799">
              <w:rPr>
                <w:rFonts w:ascii="Calibri" w:eastAsia="Calibri" w:hAnsi="Calibri" w:cs="Calibri"/>
                <w:sz w:val="22"/>
                <w:szCs w:val="22"/>
              </w:rPr>
              <w:t>Suture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BE4A00" w14:textId="77777777" w:rsidR="005B2799" w:rsidRPr="00531C3A" w:rsidRDefault="005B2799" w:rsidP="005B279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1082F" w:rsidRPr="008D682E" w14:paraId="00B4CDC2" w14:textId="77777777" w:rsidTr="00A4449E">
        <w:trPr>
          <w:trHeight w:hRule="exact" w:val="307"/>
        </w:trPr>
        <w:tc>
          <w:tcPr>
            <w:tcW w:w="27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68A0AA" w14:textId="77777777" w:rsidR="00F1082F" w:rsidRPr="00531C3A" w:rsidRDefault="00F1082F" w:rsidP="00F1082F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SuspiciousMorphology</w:t>
            </w:r>
            <w:proofErr w:type="spellEnd"/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E8885B" w14:textId="77777777" w:rsidR="00F1082F" w:rsidRPr="00531C3A" w:rsidRDefault="00F1082F" w:rsidP="00F1082F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2C3C26E" w14:textId="77777777" w:rsidR="00F1082F" w:rsidRPr="005B2799" w:rsidRDefault="00606063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Amorphes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proofErr w:type="spellStart"/>
            <w:r w:rsidR="00F1082F" w:rsidRPr="005B2799">
              <w:rPr>
                <w:rFonts w:ascii="Calibri" w:eastAsia="Calibri" w:hAnsi="Calibri" w:cs="Calibri"/>
                <w:sz w:val="22"/>
                <w:szCs w:val="22"/>
              </w:rPr>
              <w:t>Amorphus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B06D8B7" w14:textId="77777777" w:rsidR="00F1082F" w:rsidRPr="00531C3A" w:rsidRDefault="00F1082F" w:rsidP="00F1082F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f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p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ssi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b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 des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="005B2799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particules des </w:t>
            </w:r>
            <w:proofErr w:type="spellStart"/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Cs</w:t>
            </w:r>
            <w:proofErr w:type="spellEnd"/>
            <w:r w:rsidR="005B2799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 </w:t>
            </w:r>
            <w:r w:rsidR="005B2799">
              <w:rPr>
                <w:rFonts w:ascii="Calibri" w:eastAsia="Calibri" w:hAnsi="Calibri" w:cs="Calibri"/>
                <w:sz w:val="22"/>
                <w:szCs w:val="22"/>
                <w:lang w:val="fr-FR"/>
              </w:rPr>
              <w:t>si le champ ‘</w:t>
            </w:r>
            <w:proofErr w:type="spellStart"/>
            <w:r w:rsidR="005B2799">
              <w:rPr>
                <w:rFonts w:ascii="Calibri" w:eastAsia="Calibri" w:hAnsi="Calibri" w:cs="Calibri"/>
                <w:sz w:val="22"/>
                <w:szCs w:val="22"/>
                <w:lang w:val="fr-FR"/>
              </w:rPr>
              <w:t>NatureMC</w:t>
            </w:r>
            <w:proofErr w:type="spellEnd"/>
            <w:r w:rsidR="005B2799">
              <w:rPr>
                <w:rFonts w:ascii="Calibri" w:eastAsia="Calibri" w:hAnsi="Calibri" w:cs="Calibri"/>
                <w:sz w:val="22"/>
                <w:szCs w:val="22"/>
                <w:lang w:val="fr-FR"/>
              </w:rPr>
              <w:t xml:space="preserve">’ </w:t>
            </w:r>
            <w:r w:rsidR="00CC677C">
              <w:rPr>
                <w:rFonts w:ascii="Calibri" w:eastAsia="Calibri" w:hAnsi="Calibri" w:cs="Calibri"/>
                <w:sz w:val="22"/>
                <w:szCs w:val="22"/>
                <w:lang w:val="fr-FR"/>
              </w:rPr>
              <w:t>a comme valeur</w:t>
            </w:r>
            <w:r w:rsidR="005B2799">
              <w:rPr>
                <w:rFonts w:ascii="Calibri" w:eastAsia="Calibri" w:hAnsi="Calibri" w:cs="Calibri"/>
                <w:sz w:val="22"/>
                <w:szCs w:val="22"/>
                <w:lang w:val="fr-FR"/>
              </w:rPr>
              <w:t xml:space="preserve"> ‘maligne’</w:t>
            </w:r>
          </w:p>
        </w:tc>
      </w:tr>
      <w:tr w:rsidR="00F1082F" w:rsidRPr="00531C3A" w14:paraId="56538B31" w14:textId="77777777" w:rsidTr="00A4449E">
        <w:trPr>
          <w:trHeight w:hRule="exact" w:val="308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34646E5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1A9A9B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9AA025D" w14:textId="77777777" w:rsidR="00F1082F" w:rsidRPr="00A4449E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A4449E">
              <w:rPr>
                <w:rFonts w:ascii="Calibri" w:eastAsia="Calibri" w:hAnsi="Calibri" w:cs="Calibri"/>
                <w:sz w:val="22"/>
                <w:szCs w:val="22"/>
                <w:lang w:val="fr-FR"/>
              </w:rPr>
              <w:t>Grossières hétérogènes (</w:t>
            </w:r>
            <w:proofErr w:type="spellStart"/>
            <w:r w:rsidR="00F1082F" w:rsidRPr="00A4449E">
              <w:rPr>
                <w:rFonts w:ascii="Calibri" w:eastAsia="Calibri" w:hAnsi="Calibri" w:cs="Calibri"/>
                <w:sz w:val="22"/>
                <w:szCs w:val="22"/>
                <w:lang w:val="fr-FR"/>
              </w:rPr>
              <w:t>Coarse</w:t>
            </w:r>
            <w:proofErr w:type="spellEnd"/>
            <w:r w:rsidR="00F1082F" w:rsidRPr="00A4449E">
              <w:rPr>
                <w:rFonts w:ascii="Calibri" w:eastAsia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F1082F" w:rsidRPr="00A4449E">
              <w:rPr>
                <w:rFonts w:ascii="Calibri" w:eastAsia="Calibri" w:hAnsi="Calibri" w:cs="Calibri"/>
                <w:sz w:val="22"/>
                <w:szCs w:val="22"/>
                <w:lang w:val="fr-FR"/>
              </w:rPr>
              <w:t>heterogeneous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fr-FR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298801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1082F" w:rsidRPr="00531C3A" w14:paraId="22FDAA75" w14:textId="77777777" w:rsidTr="00A4449E">
        <w:trPr>
          <w:trHeight w:hRule="exact" w:val="309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E0FC82A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7EECA5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6493350" w14:textId="77777777" w:rsidR="00F1082F" w:rsidRP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Polymorphes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F1082F" w:rsidRPr="005B2799">
              <w:rPr>
                <w:rFonts w:ascii="Calibri" w:eastAsia="Calibri" w:hAnsi="Calibri" w:cs="Calibri"/>
                <w:sz w:val="22"/>
                <w:szCs w:val="22"/>
              </w:rPr>
              <w:t>Fine pleomorphic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1422E79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1082F" w:rsidRPr="00531C3A" w14:paraId="6C942BEC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80FD74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8838C4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FF660CB" w14:textId="77777777" w:rsidR="00F1082F" w:rsidRPr="005B2799" w:rsidRDefault="00A4449E" w:rsidP="005B2799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Fines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linéaires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 w:rsidR="00F1082F" w:rsidRPr="005B2799">
              <w:rPr>
                <w:rFonts w:ascii="Calibri" w:eastAsia="Calibri" w:hAnsi="Calibri" w:cs="Calibri"/>
                <w:sz w:val="22"/>
                <w:szCs w:val="22"/>
              </w:rPr>
              <w:t>Fine linear/ fine linear branching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9EBF7F3" w14:textId="77777777" w:rsidR="00F1082F" w:rsidRPr="00531C3A" w:rsidRDefault="00F1082F" w:rsidP="00F1082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5F4A" w:rsidRPr="008D682E" w14:paraId="3EEA9D67" w14:textId="77777777" w:rsidTr="00A4449E">
        <w:trPr>
          <w:trHeight w:hRule="exact" w:val="310"/>
        </w:trPr>
        <w:tc>
          <w:tcPr>
            <w:tcW w:w="27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65E650" w14:textId="77777777" w:rsidR="00575F4A" w:rsidRPr="00531C3A" w:rsidRDefault="00575F4A" w:rsidP="009541FC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bu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onM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proofErr w:type="spellEnd"/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F413BFD" w14:textId="77777777" w:rsidR="00575F4A" w:rsidRPr="00531C3A" w:rsidRDefault="00575F4A" w:rsidP="009541FC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A74A33" w14:textId="77777777" w:rsidR="00575F4A" w:rsidRPr="00531C3A" w:rsidRDefault="00575F4A" w:rsidP="009541FC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Epa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ses</w:t>
            </w:r>
            <w:proofErr w:type="spellEnd"/>
          </w:p>
        </w:tc>
        <w:tc>
          <w:tcPr>
            <w:tcW w:w="4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D678F2" w14:textId="77777777" w:rsidR="00575F4A" w:rsidRPr="00531C3A" w:rsidRDefault="00CC677C" w:rsidP="009541FC">
            <w:pPr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fr-FR"/>
              </w:rPr>
              <w:t xml:space="preserve">Les types </w:t>
            </w:r>
            <w:r w:rsidR="00575F4A" w:rsidRPr="00531C3A">
              <w:rPr>
                <w:rFonts w:ascii="Calibri" w:eastAsia="Calibri" w:hAnsi="Calibri" w:cs="Calibri"/>
                <w:spacing w:val="-3"/>
                <w:sz w:val="22"/>
                <w:szCs w:val="22"/>
                <w:lang w:val="fr-FR"/>
              </w:rPr>
              <w:t>d</w:t>
            </w:r>
            <w:r w:rsidR="00575F4A"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e</w:t>
            </w:r>
            <w:r w:rsidR="00575F4A" w:rsidRPr="00531C3A">
              <w:rPr>
                <w:rFonts w:ascii="Calibri" w:eastAsia="Calibri" w:hAnsi="Calibri" w:cs="Calibri"/>
                <w:spacing w:val="2"/>
                <w:sz w:val="22"/>
                <w:szCs w:val="22"/>
                <w:lang w:val="fr-FR"/>
              </w:rPr>
              <w:t xml:space="preserve"> </w:t>
            </w:r>
            <w:r w:rsidR="00575F4A"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d</w:t>
            </w:r>
            <w:r w:rsidR="00575F4A"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istri</w:t>
            </w:r>
            <w:r w:rsidR="00575F4A"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>bu</w:t>
            </w:r>
            <w:r w:rsidR="00575F4A"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t</w:t>
            </w:r>
            <w:r w:rsidR="00575F4A"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>i</w:t>
            </w:r>
            <w:r w:rsidR="00575F4A" w:rsidRPr="00531C3A">
              <w:rPr>
                <w:rFonts w:ascii="Calibri" w:eastAsia="Calibri" w:hAnsi="Calibri" w:cs="Calibri"/>
                <w:spacing w:val="1"/>
                <w:sz w:val="22"/>
                <w:szCs w:val="22"/>
                <w:lang w:val="fr-FR"/>
              </w:rPr>
              <w:t>o</w:t>
            </w:r>
            <w:r w:rsidR="00575F4A"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n</w:t>
            </w:r>
            <w:r w:rsidR="00575F4A"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r w:rsidR="00575F4A"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des</w:t>
            </w:r>
            <w:r w:rsidR="00575F4A" w:rsidRPr="00531C3A">
              <w:rPr>
                <w:rFonts w:ascii="Calibri" w:eastAsia="Calibri" w:hAnsi="Calibri" w:cs="Calibri"/>
                <w:spacing w:val="-1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575F4A" w:rsidRPr="00531C3A">
              <w:rPr>
                <w:rFonts w:ascii="Calibri" w:eastAsia="Calibri" w:hAnsi="Calibri" w:cs="Calibri"/>
                <w:spacing w:val="-2"/>
                <w:sz w:val="22"/>
                <w:szCs w:val="22"/>
                <w:lang w:val="fr-FR"/>
              </w:rPr>
              <w:t>M</w:t>
            </w:r>
            <w:r w:rsidR="00575F4A" w:rsidRPr="00531C3A">
              <w:rPr>
                <w:rFonts w:ascii="Calibri" w:eastAsia="Calibri" w:hAnsi="Calibri" w:cs="Calibri"/>
                <w:sz w:val="22"/>
                <w:szCs w:val="22"/>
                <w:lang w:val="fr-FR"/>
              </w:rPr>
              <w:t>Cs</w:t>
            </w:r>
            <w:proofErr w:type="spellEnd"/>
            <w:r w:rsidR="00F1082F">
              <w:rPr>
                <w:rFonts w:ascii="Calibri" w:eastAsia="Calibri" w:hAnsi="Calibri" w:cs="Calibri"/>
                <w:sz w:val="22"/>
                <w:szCs w:val="22"/>
                <w:lang w:val="fr-FR"/>
              </w:rPr>
              <w:t xml:space="preserve"> si le champ ‘</w:t>
            </w:r>
            <w:proofErr w:type="spellStart"/>
            <w:r w:rsidR="00F1082F">
              <w:rPr>
                <w:rFonts w:ascii="Calibri" w:eastAsia="Calibri" w:hAnsi="Calibri" w:cs="Calibri"/>
                <w:sz w:val="22"/>
                <w:szCs w:val="22"/>
                <w:lang w:val="fr-FR"/>
              </w:rPr>
              <w:t>NatureMC</w:t>
            </w:r>
            <w:proofErr w:type="spellEnd"/>
            <w:r w:rsidR="00F1082F">
              <w:rPr>
                <w:rFonts w:ascii="Calibri" w:eastAsia="Calibri" w:hAnsi="Calibri" w:cs="Calibri"/>
                <w:sz w:val="22"/>
                <w:szCs w:val="22"/>
                <w:lang w:val="fr-FR"/>
              </w:rPr>
              <w:t xml:space="preserve">’ </w:t>
            </w:r>
            <w:r>
              <w:rPr>
                <w:rFonts w:ascii="Calibri" w:eastAsia="Calibri" w:hAnsi="Calibri" w:cs="Calibri"/>
                <w:sz w:val="22"/>
                <w:szCs w:val="22"/>
                <w:lang w:val="fr-FR"/>
              </w:rPr>
              <w:t>a comme valeur</w:t>
            </w:r>
            <w:r w:rsidR="00F1082F">
              <w:rPr>
                <w:rFonts w:ascii="Calibri" w:eastAsia="Calibri" w:hAnsi="Calibri" w:cs="Calibri"/>
                <w:sz w:val="22"/>
                <w:szCs w:val="22"/>
                <w:lang w:val="fr-FR"/>
              </w:rPr>
              <w:t xml:space="preserve"> ‘maligne’ </w:t>
            </w:r>
          </w:p>
        </w:tc>
      </w:tr>
      <w:tr w:rsidR="00575F4A" w:rsidRPr="00531C3A" w14:paraId="1316F31D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A548D1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E75B68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AAA8AB0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97369D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5F4A" w:rsidRPr="00531C3A" w14:paraId="225B6212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2795D59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FF19EA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9920624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Régionales</w:t>
            </w:r>
            <w:proofErr w:type="spellEnd"/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2026EA4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5F4A" w:rsidRPr="00531C3A" w14:paraId="6F82DEBF" w14:textId="77777777" w:rsidTr="00A4449E">
        <w:trPr>
          <w:trHeight w:hRule="exact" w:val="310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6CE13DF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ADD28DA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175210B" w14:textId="77777777" w:rsidR="00575F4A" w:rsidRPr="00531C3A" w:rsidRDefault="00575F4A" w:rsidP="009541FC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Sect</w:t>
            </w:r>
            <w:r w:rsidRPr="00531C3A"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elles</w:t>
            </w:r>
            <w:proofErr w:type="spellEnd"/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581616A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5F4A" w:rsidRPr="00531C3A" w14:paraId="79BB70A1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AA82AEB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8331A4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144A39" w14:textId="77777777" w:rsidR="00575F4A" w:rsidRPr="00531C3A" w:rsidRDefault="00575F4A" w:rsidP="009541F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ires</w:t>
            </w:r>
            <w:proofErr w:type="spellEnd"/>
          </w:p>
        </w:tc>
        <w:tc>
          <w:tcPr>
            <w:tcW w:w="4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707168" w14:textId="77777777" w:rsidR="00575F4A" w:rsidRPr="00531C3A" w:rsidRDefault="00575F4A" w:rsidP="009541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76975" w:rsidRPr="00531C3A" w14:paraId="1939A753" w14:textId="77777777" w:rsidTr="00A4449E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6DCC621" w14:textId="77777777" w:rsidR="00F76975" w:rsidRPr="00531C3A" w:rsidRDefault="00F76975" w:rsidP="00FE6F3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mb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A99A5B" w14:textId="77777777" w:rsidR="00F76975" w:rsidRPr="00531C3A" w:rsidRDefault="00F76975" w:rsidP="00FE6F3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om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B938201" w14:textId="77777777" w:rsidR="00F76975" w:rsidRPr="00531C3A" w:rsidRDefault="00F76975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EF3E65" w14:textId="77777777" w:rsidR="00F76975" w:rsidRPr="00531C3A" w:rsidRDefault="00F76975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76975" w:rsidRPr="00531C3A" w14:paraId="1D49AEB7" w14:textId="77777777" w:rsidTr="00A4449E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3D4CDBA" w14:textId="77777777" w:rsidR="00F76975" w:rsidRPr="00531C3A" w:rsidRDefault="00F76975" w:rsidP="00FE6F3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H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ene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y</w:t>
            </w:r>
            <w:r w:rsidR="00255D3E">
              <w:rPr>
                <w:rFonts w:ascii="Calibri" w:eastAsia="Calibri" w:hAnsi="Calibri" w:cs="Calibri"/>
                <w:b/>
                <w:sz w:val="22"/>
                <w:szCs w:val="22"/>
              </w:rPr>
              <w:t>Shape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MC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5E549B7" w14:textId="77777777" w:rsidR="00F76975" w:rsidRPr="00531C3A" w:rsidRDefault="00F76975" w:rsidP="00FE6F3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l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49AF98" w14:textId="77777777" w:rsidR="00F76975" w:rsidRPr="00531C3A" w:rsidRDefault="00F76975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DE24A4F" w14:textId="77777777" w:rsidR="00F76975" w:rsidRPr="00531C3A" w:rsidRDefault="00F76975" w:rsidP="00FE6F3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8D682E" w14:paraId="02B512F5" w14:textId="77777777" w:rsidTr="00A4449E">
        <w:trPr>
          <w:trHeight w:hRule="exact" w:val="307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C05941" w14:textId="77777777" w:rsidR="007A3360" w:rsidRPr="00531C3A" w:rsidRDefault="007A3360" w:rsidP="007A3360">
            <w:pPr>
              <w:spacing w:before="17"/>
              <w:ind w:left="6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AssociatedFeaturePresence</w:t>
            </w:r>
            <w:proofErr w:type="spellEnd"/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42CE3FD" w14:textId="77777777" w:rsidR="007A3360" w:rsidRPr="00531C3A" w:rsidRDefault="007A3360" w:rsidP="007A336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331E6D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231A4E" w14:textId="77777777" w:rsidR="007A3360" w:rsidRPr="00531C3A" w:rsidRDefault="007A3360" w:rsidP="007A336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xist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d’a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ci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v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es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MCs</w:t>
            </w:r>
            <w:proofErr w:type="spellEnd"/>
          </w:p>
        </w:tc>
      </w:tr>
      <w:tr w:rsidR="007A3360" w:rsidRPr="00531C3A" w14:paraId="5390E6A8" w14:textId="77777777" w:rsidTr="00A4449E">
        <w:trPr>
          <w:trHeight w:hRule="exact" w:val="310"/>
        </w:trPr>
        <w:tc>
          <w:tcPr>
            <w:tcW w:w="27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7A4F4B4" w14:textId="77777777" w:rsidR="007A3360" w:rsidRPr="00531C3A" w:rsidRDefault="007A3360" w:rsidP="007A3360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eM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proofErr w:type="spellEnd"/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4C83F9" w14:textId="77777777" w:rsidR="007A3360" w:rsidRPr="00531C3A" w:rsidRDefault="007A3360" w:rsidP="007A3360">
            <w:pPr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6FA520" w14:textId="77777777" w:rsidR="007A3360" w:rsidRPr="00531C3A" w:rsidRDefault="007A3360" w:rsidP="007A336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ign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E1E82E8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531C3A" w14:paraId="2901EB72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ED95D7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9A5F00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63B739E" w14:textId="77777777" w:rsidR="007A3360" w:rsidRPr="00531C3A" w:rsidRDefault="007A3360" w:rsidP="007A336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Bén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ign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8FD"/>
          </w:tcPr>
          <w:p w14:paraId="21CF4E77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8D682E" w14:paraId="1B927CAB" w14:textId="77777777" w:rsidTr="00A4449E">
        <w:trPr>
          <w:trHeight w:hRule="exact" w:val="307"/>
        </w:trPr>
        <w:tc>
          <w:tcPr>
            <w:tcW w:w="27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B24171" w14:textId="77777777" w:rsidR="007A3360" w:rsidRPr="00531C3A" w:rsidRDefault="007A3360" w:rsidP="007A3360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580721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fr-FR"/>
              </w:rPr>
              <w:t xml:space="preserve"> 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Assessment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6855B66" w14:textId="77777777" w:rsidR="007A3360" w:rsidRPr="00531C3A" w:rsidRDefault="007A3360" w:rsidP="007A3360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</w:rPr>
              <w:t>éré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3F9B" w14:textId="77777777" w:rsidR="007A3360" w:rsidRPr="00531C3A" w:rsidRDefault="007A3360" w:rsidP="007A336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R0</w:t>
            </w:r>
          </w:p>
        </w:tc>
        <w:tc>
          <w:tcPr>
            <w:tcW w:w="4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64F832" w14:textId="77777777" w:rsidR="007A3360" w:rsidRPr="00531C3A" w:rsidRDefault="007A3360" w:rsidP="007A336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Cla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sif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cat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ACR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la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</w:t>
            </w:r>
          </w:p>
        </w:tc>
      </w:tr>
      <w:tr w:rsidR="007A3360" w:rsidRPr="00531C3A" w14:paraId="1B616CFE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DC5722D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BA222E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25E3" w14:textId="77777777" w:rsidR="007A3360" w:rsidRPr="00531C3A" w:rsidRDefault="007A3360" w:rsidP="007A336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R1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C053F4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531C3A" w14:paraId="3F96B070" w14:textId="77777777" w:rsidTr="00A4449E">
        <w:trPr>
          <w:trHeight w:hRule="exact" w:val="310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9F0C57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A924B3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19840" w14:textId="77777777" w:rsidR="007A3360" w:rsidRPr="00531C3A" w:rsidRDefault="007A3360" w:rsidP="007A336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R2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6ADC6B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531C3A" w14:paraId="7019654B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FBA20A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841BF1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0E33D" w14:textId="77777777" w:rsidR="007A3360" w:rsidRPr="00531C3A" w:rsidRDefault="007A3360" w:rsidP="007A336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8A6A37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531C3A" w14:paraId="1408AF36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94FD99F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75C677B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8E6F" w14:textId="77777777" w:rsidR="007A3360" w:rsidRPr="00531C3A" w:rsidRDefault="007A3360" w:rsidP="007A336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R4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D370D5F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531C3A" w14:paraId="5797E476" w14:textId="77777777" w:rsidTr="00A4449E">
        <w:trPr>
          <w:trHeight w:hRule="exact" w:val="310"/>
        </w:trPr>
        <w:tc>
          <w:tcPr>
            <w:tcW w:w="273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C3658D9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BFB5972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315F" w14:textId="77777777" w:rsidR="007A3360" w:rsidRPr="00531C3A" w:rsidRDefault="007A3360" w:rsidP="007A3360">
            <w:pPr>
              <w:spacing w:before="20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R5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A9E3DF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531C3A" w14:paraId="3A17747C" w14:textId="77777777" w:rsidTr="00A4449E">
        <w:trPr>
          <w:trHeight w:hRule="exact" w:val="307"/>
        </w:trPr>
        <w:tc>
          <w:tcPr>
            <w:tcW w:w="27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465D8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40DA7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6EA7" w14:textId="77777777" w:rsidR="007A3360" w:rsidRPr="00531C3A" w:rsidRDefault="007A3360" w:rsidP="007A336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R6</w:t>
            </w:r>
          </w:p>
        </w:tc>
        <w:tc>
          <w:tcPr>
            <w:tcW w:w="4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DABE0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3360" w:rsidRPr="008D682E" w14:paraId="5331830E" w14:textId="77777777" w:rsidTr="00A4449E">
        <w:trPr>
          <w:trHeight w:hRule="exact" w:val="31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C9728" w14:textId="77777777" w:rsidR="007A3360" w:rsidRPr="00531C3A" w:rsidRDefault="007A3360" w:rsidP="007A336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Management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FB8C5" w14:textId="77777777" w:rsidR="007A3360" w:rsidRPr="00531C3A" w:rsidRDefault="007A3360" w:rsidP="007A3360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Pr="00531C3A"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00BE0" w14:textId="77777777" w:rsidR="007A3360" w:rsidRPr="00531C3A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4D98" w14:textId="77777777" w:rsidR="007A3360" w:rsidRPr="00531C3A" w:rsidRDefault="007A3360" w:rsidP="007A336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Re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nd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n rel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ti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v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à la 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M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</w:t>
            </w:r>
          </w:p>
        </w:tc>
      </w:tr>
    </w:tbl>
    <w:p w14:paraId="2D7D8AD3" w14:textId="77777777" w:rsidR="00575F4A" w:rsidRPr="00531C3A" w:rsidRDefault="00575F4A">
      <w:pPr>
        <w:rPr>
          <w:rFonts w:ascii="Calibri" w:hAnsi="Calibri" w:cs="Calibri"/>
          <w:sz w:val="22"/>
          <w:szCs w:val="22"/>
          <w:lang w:val="fr-FR"/>
        </w:rPr>
      </w:pPr>
    </w:p>
    <w:p w14:paraId="44439938" w14:textId="77777777" w:rsidR="00575F4A" w:rsidRDefault="00575F4A">
      <w:pPr>
        <w:rPr>
          <w:rFonts w:ascii="Calibri" w:hAnsi="Calibri" w:cs="Calibri"/>
          <w:sz w:val="22"/>
          <w:szCs w:val="22"/>
          <w:lang w:val="fr-FR"/>
        </w:rPr>
      </w:pPr>
    </w:p>
    <w:tbl>
      <w:tblPr>
        <w:tblW w:w="13929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6"/>
        <w:gridCol w:w="2126"/>
        <w:gridCol w:w="2693"/>
        <w:gridCol w:w="5954"/>
      </w:tblGrid>
      <w:tr w:rsidR="0000099C" w:rsidRPr="00531C3A" w14:paraId="3F4CD7AA" w14:textId="77777777" w:rsidTr="0000099C">
        <w:trPr>
          <w:trHeight w:hRule="exact" w:val="322"/>
        </w:trPr>
        <w:tc>
          <w:tcPr>
            <w:tcW w:w="1392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7059C7A4" w14:textId="77777777" w:rsidR="0000099C" w:rsidRPr="00531C3A" w:rsidRDefault="0000099C" w:rsidP="00AB487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Asymmetry</w:t>
            </w:r>
          </w:p>
        </w:tc>
      </w:tr>
      <w:tr w:rsidR="0000099C" w:rsidRPr="00531C3A" w14:paraId="4490B859" w14:textId="77777777" w:rsidTr="0000099C">
        <w:trPr>
          <w:trHeight w:hRule="exact" w:val="319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01FA5C9E" w14:textId="77777777" w:rsidR="0000099C" w:rsidRPr="00531C3A" w:rsidRDefault="0000099C" w:rsidP="00AB487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7CBFD44A" w14:textId="77777777" w:rsidR="0000099C" w:rsidRPr="00531C3A" w:rsidRDefault="0000099C" w:rsidP="00AB487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6640123E" w14:textId="77777777" w:rsidR="0000099C" w:rsidRPr="00531C3A" w:rsidRDefault="0000099C" w:rsidP="00AB487C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4308D2ED" w14:textId="77777777" w:rsidR="0000099C" w:rsidRPr="00531C3A" w:rsidRDefault="0000099C" w:rsidP="00AB487C">
            <w:pPr>
              <w:spacing w:before="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00099C" w:rsidRPr="00531C3A" w14:paraId="1736EAB5" w14:textId="77777777" w:rsidTr="0000099C">
        <w:trPr>
          <w:trHeight w:hRule="exact" w:val="30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FCF789" w14:textId="77777777" w:rsidR="0000099C" w:rsidRPr="00531C3A" w:rsidRDefault="0000099C" w:rsidP="00AB487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Asymm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9B12E5E" w14:textId="77777777" w:rsidR="0000099C" w:rsidRPr="00531C3A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Format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spécifique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D4C9FB2" w14:textId="77777777" w:rsidR="0000099C" w:rsidRPr="00531C3A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973771" w14:textId="77777777" w:rsidR="0000099C" w:rsidRPr="00531C3A" w:rsidRDefault="0000099C" w:rsidP="00AB487C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</w:t>
            </w:r>
          </w:p>
        </w:tc>
      </w:tr>
      <w:tr w:rsidR="0000099C" w:rsidRPr="00531C3A" w14:paraId="216EF7FE" w14:textId="77777777" w:rsidTr="0000099C">
        <w:trPr>
          <w:trHeight w:hRule="exact" w:val="307"/>
        </w:trPr>
        <w:tc>
          <w:tcPr>
            <w:tcW w:w="315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30D6D096" w14:textId="77777777" w:rsidR="0000099C" w:rsidRPr="00531C3A" w:rsidRDefault="0000099C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</w:t>
            </w:r>
            <w:r w:rsidR="00355FB7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Finding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3C0CD220" w14:textId="77777777" w:rsidR="0000099C" w:rsidRPr="00531C3A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52E5E1FA" w14:textId="77777777" w:rsidR="0000099C" w:rsidRPr="00531C3A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581B112E" w14:textId="77777777" w:rsidR="0000099C" w:rsidRPr="00531C3A" w:rsidRDefault="0000099C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00099C" w:rsidRPr="008D682E" w14:paraId="1F32B4C1" w14:textId="77777777" w:rsidTr="0000099C">
        <w:trPr>
          <w:trHeight w:hRule="exact" w:val="310"/>
        </w:trPr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2C7C6D" w14:textId="77777777" w:rsidR="0000099C" w:rsidRPr="00531C3A" w:rsidRDefault="0000099C" w:rsidP="00AB487C">
            <w:pPr>
              <w:spacing w:before="20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Asymmetry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E416D" w14:textId="77777777" w:rsidR="0000099C" w:rsidRPr="00531C3A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0FF04" w14:textId="77777777" w:rsidR="0000099C" w:rsidRPr="0029337F" w:rsidRDefault="0000099C" w:rsidP="00AB487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13FF37" w14:textId="77777777" w:rsidR="0000099C" w:rsidRPr="00531C3A" w:rsidRDefault="0000099C" w:rsidP="0000099C">
            <w:pPr>
              <w:spacing w:before="2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>Les quatre types d’asymétries possibles</w:t>
            </w:r>
          </w:p>
        </w:tc>
      </w:tr>
      <w:tr w:rsidR="0000099C" w:rsidRPr="00531C3A" w14:paraId="64E5F5FF" w14:textId="77777777" w:rsidTr="0000099C">
        <w:trPr>
          <w:trHeight w:hRule="exact" w:val="310"/>
        </w:trPr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4D066F" w14:textId="77777777" w:rsidR="0000099C" w:rsidRPr="00531C3A" w:rsidRDefault="0000099C" w:rsidP="0000099C">
            <w:pPr>
              <w:spacing w:before="20"/>
              <w:ind w:left="6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GlobalAsymmetry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CC49C" w14:textId="77777777" w:rsidR="0000099C" w:rsidRPr="00531C3A" w:rsidRDefault="0000099C" w:rsidP="000009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F9147" w14:textId="77777777" w:rsidR="0000099C" w:rsidRPr="0029337F" w:rsidRDefault="0000099C" w:rsidP="0000099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52D41" w14:textId="77777777" w:rsidR="0000099C" w:rsidRPr="00531C3A" w:rsidRDefault="0000099C" w:rsidP="0000099C">
            <w:pPr>
              <w:spacing w:before="2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</w:tr>
      <w:tr w:rsidR="0000099C" w:rsidRPr="00531C3A" w14:paraId="73381778" w14:textId="77777777" w:rsidTr="0000099C">
        <w:trPr>
          <w:trHeight w:hRule="exact" w:val="310"/>
        </w:trPr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B1A3E" w14:textId="77777777" w:rsidR="0000099C" w:rsidRPr="00531C3A" w:rsidRDefault="0000099C" w:rsidP="0000099C">
            <w:pPr>
              <w:spacing w:before="20"/>
              <w:ind w:left="6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FocalAsymetry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A97DC" w14:textId="77777777" w:rsidR="0000099C" w:rsidRPr="00531C3A" w:rsidRDefault="0000099C" w:rsidP="000009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0BCE0" w14:textId="77777777" w:rsidR="0000099C" w:rsidRPr="0029337F" w:rsidRDefault="0000099C" w:rsidP="0000099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A8AB6" w14:textId="77777777" w:rsidR="0000099C" w:rsidRPr="00531C3A" w:rsidRDefault="0000099C" w:rsidP="0000099C">
            <w:pPr>
              <w:spacing w:before="2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</w:tr>
      <w:tr w:rsidR="0000099C" w:rsidRPr="00531C3A" w14:paraId="0B351113" w14:textId="77777777" w:rsidTr="00E614E2">
        <w:trPr>
          <w:trHeight w:hRule="exact" w:val="415"/>
        </w:trPr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E94F01" w14:textId="77777777" w:rsidR="0000099C" w:rsidRPr="00531C3A" w:rsidRDefault="0000099C" w:rsidP="0000099C">
            <w:pPr>
              <w:spacing w:before="20"/>
              <w:ind w:left="6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DeveloppementAsymmetry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8AF4F" w14:textId="77777777" w:rsidR="0000099C" w:rsidRPr="00531C3A" w:rsidRDefault="0000099C" w:rsidP="000009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A2A4A" w14:textId="77777777" w:rsidR="0000099C" w:rsidRPr="0029337F" w:rsidRDefault="0000099C" w:rsidP="0000099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F52263" w14:textId="77777777" w:rsidR="0000099C" w:rsidRPr="00531C3A" w:rsidRDefault="0000099C" w:rsidP="0000099C">
            <w:pPr>
              <w:spacing w:before="2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</w:p>
        </w:tc>
      </w:tr>
      <w:tr w:rsidR="007A3360" w:rsidRPr="008D682E" w14:paraId="176CAAA5" w14:textId="77777777" w:rsidTr="00E614E2">
        <w:trPr>
          <w:trHeight w:hRule="exact" w:val="415"/>
        </w:trPr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DCC8F7" w14:textId="77777777" w:rsidR="007A3360" w:rsidRDefault="007A3360" w:rsidP="007A3360">
            <w:pPr>
              <w:spacing w:before="20"/>
              <w:ind w:left="6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AssociatedFeaturePresence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167502" w14:textId="77777777" w:rsidR="007A3360" w:rsidRDefault="007A3360" w:rsidP="007A336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93C04A" w14:textId="77777777" w:rsidR="007A3360" w:rsidRDefault="007A3360" w:rsidP="007A3360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4CCAC" w14:textId="77777777" w:rsidR="007A3360" w:rsidRPr="00531C3A" w:rsidRDefault="007A3360" w:rsidP="007A3360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xist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c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d’a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u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r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as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ci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o</w:t>
            </w:r>
            <w:r w:rsidRPr="00531C3A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s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>v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ec</w:t>
            </w:r>
            <w:r w:rsidRPr="00531C3A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  <w:lang w:val="fr-FR"/>
              </w:rPr>
              <w:t xml:space="preserve"> </w:t>
            </w:r>
            <w:r w:rsidRPr="00531C3A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l</w:t>
            </w:r>
            <w:r w:rsidR="00532D94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  <w:lang w:val="fr-FR"/>
              </w:rPr>
              <w:t>’asymétrie</w:t>
            </w:r>
          </w:p>
        </w:tc>
      </w:tr>
    </w:tbl>
    <w:p w14:paraId="3EDB2C58" w14:textId="77777777" w:rsidR="00004CAB" w:rsidRDefault="00004CAB">
      <w:pPr>
        <w:rPr>
          <w:rFonts w:ascii="Calibri" w:hAnsi="Calibri" w:cs="Calibri"/>
          <w:sz w:val="22"/>
          <w:szCs w:val="22"/>
          <w:lang w:val="fr-FR"/>
        </w:rPr>
      </w:pPr>
    </w:p>
    <w:p w14:paraId="794112D8" w14:textId="77777777" w:rsidR="00004CAB" w:rsidRDefault="00004CAB">
      <w:pPr>
        <w:rPr>
          <w:rFonts w:ascii="Calibri" w:hAnsi="Calibri" w:cs="Calibri"/>
          <w:sz w:val="22"/>
          <w:szCs w:val="22"/>
          <w:lang w:val="fr-FR"/>
        </w:rPr>
      </w:pPr>
    </w:p>
    <w:tbl>
      <w:tblPr>
        <w:tblW w:w="13750" w:type="dxa"/>
        <w:tblInd w:w="1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8"/>
        <w:gridCol w:w="1240"/>
        <w:gridCol w:w="1640"/>
        <w:gridCol w:w="8622"/>
      </w:tblGrid>
      <w:tr w:rsidR="00E04A67" w:rsidRPr="006C4E71" w14:paraId="5F78E860" w14:textId="77777777" w:rsidTr="00E04A67">
        <w:trPr>
          <w:trHeight w:val="312"/>
        </w:trPr>
        <w:tc>
          <w:tcPr>
            <w:tcW w:w="13750" w:type="dxa"/>
            <w:gridSpan w:val="4"/>
            <w:shd w:val="clear" w:color="auto" w:fill="D9D9D9" w:themeFill="background1" w:themeFillShade="D9"/>
            <w:noWrap/>
            <w:vAlign w:val="bottom"/>
            <w:hideMark/>
          </w:tcPr>
          <w:p w14:paraId="507CD15E" w14:textId="77777777" w:rsidR="00E04A67" w:rsidRPr="00E04A67" w:rsidRDefault="00E04A67" w:rsidP="00E04A67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r w:rsidRPr="00E04A67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Table </w:t>
            </w:r>
            <w:proofErr w:type="spellStart"/>
            <w:r w:rsidRPr="00E04A67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ArchitecturalDistorsion</w:t>
            </w:r>
            <w:proofErr w:type="spellEnd"/>
          </w:p>
        </w:tc>
      </w:tr>
      <w:tr w:rsidR="00E04A67" w:rsidRPr="006C4E71" w14:paraId="70381101" w14:textId="77777777" w:rsidTr="00E04A67">
        <w:trPr>
          <w:trHeight w:val="288"/>
        </w:trPr>
        <w:tc>
          <w:tcPr>
            <w:tcW w:w="2248" w:type="dxa"/>
            <w:tcBorders>
              <w:bottom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14:paraId="3C7793ED" w14:textId="77777777" w:rsidR="00E04A67" w:rsidRPr="00E04A67" w:rsidRDefault="00E04A67" w:rsidP="00E04A67">
            <w:pPr>
              <w:spacing w:before="29"/>
              <w:ind w:left="61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E04A67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E04A67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ribu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14:paraId="5272B7E6" w14:textId="77777777" w:rsidR="00E04A67" w:rsidRPr="00531C3A" w:rsidRDefault="00E04A67" w:rsidP="00E04A67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14:paraId="1605D35D" w14:textId="77777777" w:rsidR="00E04A67" w:rsidRPr="00531C3A" w:rsidRDefault="00E04A67" w:rsidP="00E04A67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8622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14:paraId="788A6455" w14:textId="77777777" w:rsidR="00E04A67" w:rsidRPr="00531C3A" w:rsidRDefault="00E04A67" w:rsidP="00E04A67">
            <w:pPr>
              <w:spacing w:before="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E04A67" w:rsidRPr="006C4E71" w14:paraId="273CED7B" w14:textId="77777777" w:rsidTr="00E04A67">
        <w:trPr>
          <w:trHeight w:val="288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F14495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IdAD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E0CD4A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305C76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8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57E6C5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sz w:val="22"/>
                <w:szCs w:val="22"/>
                <w:lang w:eastAsia="fr-FR"/>
              </w:rPr>
              <w:t>Identifiant</w:t>
            </w:r>
            <w:proofErr w:type="spellEnd"/>
            <w:r w:rsidRPr="00E04A67">
              <w:rPr>
                <w:rFonts w:asciiTheme="minorHAnsi" w:hAnsiTheme="minorHAnsi" w:cstheme="minorHAnsi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E04A67">
              <w:rPr>
                <w:rFonts w:asciiTheme="minorHAnsi" w:hAnsiTheme="minorHAnsi" w:cstheme="minorHAnsi"/>
                <w:sz w:val="22"/>
                <w:szCs w:val="22"/>
                <w:lang w:eastAsia="fr-FR"/>
              </w:rPr>
              <w:t>l’AD</w:t>
            </w:r>
            <w:proofErr w:type="spellEnd"/>
          </w:p>
        </w:tc>
      </w:tr>
      <w:tr w:rsidR="00E04A67" w:rsidRPr="006C4E71" w14:paraId="7C326130" w14:textId="77777777" w:rsidTr="00E04A67">
        <w:trPr>
          <w:trHeight w:val="288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6F6052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Id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Finding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CF256C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DB6ED6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8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7CFF9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sz w:val="22"/>
                <w:szCs w:val="22"/>
                <w:lang w:eastAsia="fr-FR"/>
              </w:rPr>
              <w:t>Identifiant</w:t>
            </w:r>
            <w:proofErr w:type="spellEnd"/>
            <w:r w:rsidRPr="00E04A67">
              <w:rPr>
                <w:rFonts w:asciiTheme="minorHAnsi" w:hAnsiTheme="minorHAnsi" w:cstheme="minorHAnsi"/>
                <w:sz w:val="22"/>
                <w:szCs w:val="22"/>
                <w:lang w:eastAsia="fr-FR"/>
              </w:rPr>
              <w:t xml:space="preserve"> de la lesion</w:t>
            </w:r>
          </w:p>
        </w:tc>
      </w:tr>
      <w:tr w:rsidR="00E04A67" w:rsidRPr="006C4E71" w14:paraId="45865BE8" w14:textId="77777777" w:rsidTr="00E04A67">
        <w:trPr>
          <w:trHeight w:val="288"/>
        </w:trPr>
        <w:tc>
          <w:tcPr>
            <w:tcW w:w="2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C7778F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TypeAD</w:t>
            </w:r>
            <w:proofErr w:type="spellEnd"/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6426C04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Enuméré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36785F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A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centre</w:t>
            </w:r>
            <w:proofErr w:type="spellEnd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clair</w:t>
            </w:r>
            <w:proofErr w:type="spellEnd"/>
          </w:p>
        </w:tc>
        <w:tc>
          <w:tcPr>
            <w:tcW w:w="8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B4A0B6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Type de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l’AD</w:t>
            </w:r>
            <w:proofErr w:type="spellEnd"/>
          </w:p>
        </w:tc>
      </w:tr>
      <w:tr w:rsidR="00E04A67" w:rsidRPr="006C4E71" w14:paraId="7C2292EC" w14:textId="77777777" w:rsidTr="00E04A67">
        <w:trPr>
          <w:trHeight w:val="288"/>
        </w:trPr>
        <w:tc>
          <w:tcPr>
            <w:tcW w:w="2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E809B70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6D7EE75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E3BF05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A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centre</w:t>
            </w:r>
            <w:proofErr w:type="spellEnd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 dense</w:t>
            </w:r>
          </w:p>
        </w:tc>
        <w:tc>
          <w:tcPr>
            <w:tcW w:w="8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3E55B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</w:tr>
      <w:tr w:rsidR="00954A98" w:rsidRPr="008D682E" w14:paraId="16BB64F6" w14:textId="77777777" w:rsidTr="00954A98">
        <w:trPr>
          <w:trHeight w:val="288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BF193F8" w14:textId="4DDA0E8F" w:rsidR="00954A98" w:rsidRPr="00E04A67" w:rsidRDefault="00954A98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lastRenderedPageBreak/>
              <w:t>Size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footnoteReference w:id="2"/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DC65D26" w14:textId="0CBD1BA4" w:rsidR="00954A98" w:rsidRPr="00E04A67" w:rsidRDefault="00954A98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Réel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DF03C4C" w14:textId="77777777" w:rsidR="00954A98" w:rsidRPr="00E04A67" w:rsidRDefault="00954A98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8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445D9A5" w14:textId="466236EA" w:rsidR="00954A98" w:rsidRPr="00954A98" w:rsidRDefault="00954A98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fr-FR" w:eastAsia="fr-FR"/>
              </w:rPr>
            </w:pPr>
            <w:r w:rsidRPr="00954A98">
              <w:rPr>
                <w:rFonts w:asciiTheme="minorHAnsi" w:hAnsiTheme="minorHAnsi" w:cstheme="minorHAnsi"/>
                <w:color w:val="000000"/>
                <w:sz w:val="22"/>
                <w:szCs w:val="22"/>
                <w:lang w:val="fr-FR" w:eastAsia="fr-FR"/>
              </w:rPr>
              <w:t>Approximation de la dimension 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fr-FR" w:eastAsia="fr-FR"/>
              </w:rPr>
              <w:t>inéaire la plus grande</w:t>
            </w:r>
          </w:p>
        </w:tc>
      </w:tr>
      <w:tr w:rsidR="00E04A67" w:rsidRPr="006C4E71" w14:paraId="02EDEB8D" w14:textId="77777777" w:rsidTr="00E04A67">
        <w:trPr>
          <w:trHeight w:val="288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6B50C9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NbSpicules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070A36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Nombre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1F6F44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8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C5FA5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Nombre</w:t>
            </w:r>
            <w:proofErr w:type="spellEnd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spéculations</w:t>
            </w:r>
            <w:proofErr w:type="spellEnd"/>
          </w:p>
        </w:tc>
      </w:tr>
      <w:tr w:rsidR="00E04A67" w:rsidRPr="006C4E71" w14:paraId="2EAC8578" w14:textId="77777777" w:rsidTr="00E04A67">
        <w:trPr>
          <w:trHeight w:val="288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7232F2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SizeSpicules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196CFF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Réel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773F97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8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F4C3C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Taille</w:t>
            </w:r>
            <w:proofErr w:type="spellEnd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 des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spéculations</w:t>
            </w:r>
            <w:proofErr w:type="spellEnd"/>
          </w:p>
        </w:tc>
      </w:tr>
      <w:tr w:rsidR="00E04A67" w:rsidRPr="006C4E71" w14:paraId="02CAEAB8" w14:textId="77777777" w:rsidTr="00E04A67">
        <w:trPr>
          <w:trHeight w:val="288"/>
        </w:trPr>
        <w:tc>
          <w:tcPr>
            <w:tcW w:w="2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89271C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FormSpicules</w:t>
            </w:r>
            <w:proofErr w:type="spellEnd"/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7AE20D5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Enuméré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2E660A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Epais</w:t>
            </w:r>
            <w:proofErr w:type="spellEnd"/>
          </w:p>
        </w:tc>
        <w:tc>
          <w:tcPr>
            <w:tcW w:w="8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D8598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Forme</w:t>
            </w:r>
            <w:proofErr w:type="spellEnd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 des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spéculations</w:t>
            </w:r>
            <w:proofErr w:type="spellEnd"/>
          </w:p>
        </w:tc>
      </w:tr>
      <w:tr w:rsidR="00E04A67" w:rsidRPr="006C4E71" w14:paraId="597E707E" w14:textId="77777777" w:rsidTr="00E04A67">
        <w:trPr>
          <w:trHeight w:val="288"/>
        </w:trPr>
        <w:tc>
          <w:tcPr>
            <w:tcW w:w="2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9B47CC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E245F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661106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Courts</w:t>
            </w:r>
          </w:p>
        </w:tc>
        <w:tc>
          <w:tcPr>
            <w:tcW w:w="8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7FC14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</w:tr>
      <w:tr w:rsidR="00E04A67" w:rsidRPr="006C4E71" w14:paraId="19B11CC8" w14:textId="77777777" w:rsidTr="00E04A67">
        <w:trPr>
          <w:trHeight w:val="288"/>
        </w:trPr>
        <w:tc>
          <w:tcPr>
            <w:tcW w:w="2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AE7AD2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AABD74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32EBF2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Fins</w:t>
            </w:r>
          </w:p>
        </w:tc>
        <w:tc>
          <w:tcPr>
            <w:tcW w:w="8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296D4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</w:tr>
      <w:tr w:rsidR="00E04A67" w:rsidRPr="006C4E71" w14:paraId="26F83CD9" w14:textId="77777777" w:rsidTr="00E04A67">
        <w:trPr>
          <w:trHeight w:val="288"/>
        </w:trPr>
        <w:tc>
          <w:tcPr>
            <w:tcW w:w="2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A9EF5C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5079EF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6293AD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Longs</w:t>
            </w:r>
          </w:p>
        </w:tc>
        <w:tc>
          <w:tcPr>
            <w:tcW w:w="8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8231F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</w:tr>
      <w:tr w:rsidR="00E04A67" w:rsidRPr="006C4E71" w14:paraId="0C80A8BC" w14:textId="77777777" w:rsidTr="00E04A67">
        <w:trPr>
          <w:trHeight w:val="288"/>
        </w:trPr>
        <w:tc>
          <w:tcPr>
            <w:tcW w:w="2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C43097B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NatureAD</w:t>
            </w:r>
            <w:proofErr w:type="spellEnd"/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2CF7372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Enuméré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8CCC5B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Maligne</w:t>
            </w:r>
            <w:proofErr w:type="spellEnd"/>
          </w:p>
        </w:tc>
        <w:tc>
          <w:tcPr>
            <w:tcW w:w="8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8A722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Nature de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l’AD</w:t>
            </w:r>
            <w:proofErr w:type="spellEnd"/>
          </w:p>
        </w:tc>
      </w:tr>
      <w:tr w:rsidR="00E04A67" w:rsidRPr="006C4E71" w14:paraId="39AFB6F6" w14:textId="77777777" w:rsidTr="00E04A67">
        <w:trPr>
          <w:trHeight w:val="288"/>
        </w:trPr>
        <w:tc>
          <w:tcPr>
            <w:tcW w:w="2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D5DE8F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C7D883" w14:textId="77777777" w:rsidR="00E04A67" w:rsidRPr="00E04A67" w:rsidRDefault="00E04A67" w:rsidP="00E04A67">
            <w:pPr>
              <w:rPr>
                <w:rFonts w:asciiTheme="minorHAnsi" w:hAnsiTheme="minorHAnsi" w:cstheme="minorHAnsi"/>
                <w:sz w:val="22"/>
                <w:szCs w:val="22"/>
                <w:lang w:eastAsia="fr-FR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C9D4C8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Bénigne</w:t>
            </w:r>
            <w:proofErr w:type="spellEnd"/>
          </w:p>
        </w:tc>
        <w:tc>
          <w:tcPr>
            <w:tcW w:w="8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E986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</w:tr>
      <w:tr w:rsidR="00E04A67" w:rsidRPr="006C4E71" w14:paraId="0394D1E2" w14:textId="77777777" w:rsidTr="00E04A67">
        <w:trPr>
          <w:trHeight w:val="288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0AC9D2" w14:textId="77777777" w:rsidR="00E04A67" w:rsidRPr="00E04A67" w:rsidRDefault="00E04A67" w:rsidP="00E04A6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04A6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fr-FR"/>
              </w:rPr>
              <w:t>Recommendation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ED3796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Texte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7A351C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8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42ED1" w14:textId="77777777" w:rsidR="00E04A67" w:rsidRPr="00E04A67" w:rsidRDefault="00E04A67" w:rsidP="00E04A6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Recommandation</w:t>
            </w:r>
            <w:proofErr w:type="spellEnd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 xml:space="preserve"> relative à </w:t>
            </w:r>
            <w:proofErr w:type="spellStart"/>
            <w:r w:rsidRPr="00E04A67">
              <w:rPr>
                <w:rFonts w:asciiTheme="minorHAnsi" w:hAnsiTheme="minorHAnsi" w:cstheme="minorHAnsi"/>
                <w:color w:val="000000"/>
                <w:sz w:val="22"/>
                <w:szCs w:val="22"/>
                <w:lang w:eastAsia="fr-FR"/>
              </w:rPr>
              <w:t>l’AD</w:t>
            </w:r>
            <w:proofErr w:type="spellEnd"/>
          </w:p>
        </w:tc>
      </w:tr>
    </w:tbl>
    <w:p w14:paraId="7F44894A" w14:textId="77777777" w:rsidR="00E04A67" w:rsidRDefault="00E04A67">
      <w:pPr>
        <w:rPr>
          <w:rFonts w:ascii="Calibri" w:hAnsi="Calibri" w:cs="Calibri"/>
          <w:sz w:val="22"/>
          <w:szCs w:val="22"/>
          <w:lang w:val="fr-FR"/>
        </w:rPr>
      </w:pPr>
    </w:p>
    <w:p w14:paraId="0353D2F3" w14:textId="77777777" w:rsidR="00004CAB" w:rsidRDefault="00004CAB">
      <w:pPr>
        <w:rPr>
          <w:rFonts w:ascii="Calibri" w:hAnsi="Calibri" w:cs="Calibri"/>
          <w:sz w:val="22"/>
          <w:szCs w:val="22"/>
          <w:lang w:val="fr-FR"/>
        </w:rPr>
      </w:pPr>
    </w:p>
    <w:p w14:paraId="41D05984" w14:textId="77777777" w:rsidR="00575F4A" w:rsidRPr="00531C3A" w:rsidRDefault="00575F4A">
      <w:pPr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7"/>
        <w:gridCol w:w="1985"/>
        <w:gridCol w:w="2693"/>
        <w:gridCol w:w="5909"/>
      </w:tblGrid>
      <w:tr w:rsidR="00660714" w:rsidRPr="00531C3A" w14:paraId="34CC0030" w14:textId="77777777" w:rsidTr="00AB487C">
        <w:trPr>
          <w:trHeight w:hRule="exact" w:val="322"/>
        </w:trPr>
        <w:tc>
          <w:tcPr>
            <w:tcW w:w="13884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7107015B" w14:textId="77777777" w:rsidR="00660714" w:rsidRPr="00531C3A" w:rsidRDefault="00660714" w:rsidP="00AB487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bl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AssociatedFeature</w:t>
            </w:r>
            <w:proofErr w:type="spellEnd"/>
          </w:p>
        </w:tc>
      </w:tr>
      <w:tr w:rsidR="00660714" w:rsidRPr="00531C3A" w14:paraId="03D1B2D0" w14:textId="77777777" w:rsidTr="00004CAB">
        <w:trPr>
          <w:trHeight w:hRule="exact" w:val="319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112FFC4B" w14:textId="77777777" w:rsidR="00660714" w:rsidRPr="00531C3A" w:rsidRDefault="00660714" w:rsidP="00AB487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78EE8E54" w14:textId="77777777" w:rsidR="00660714" w:rsidRPr="00531C3A" w:rsidRDefault="00660714" w:rsidP="00AB487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72D7187C" w14:textId="77777777" w:rsidR="00660714" w:rsidRPr="00531C3A" w:rsidRDefault="00660714" w:rsidP="00AB487C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40D34382" w14:textId="77777777" w:rsidR="00660714" w:rsidRPr="00531C3A" w:rsidRDefault="00660714" w:rsidP="00AB487C">
            <w:pPr>
              <w:spacing w:before="8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660714" w:rsidRPr="00531C3A" w14:paraId="19564266" w14:textId="77777777" w:rsidTr="00004CAB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C58E36" w14:textId="77777777" w:rsidR="00660714" w:rsidRPr="00531C3A" w:rsidRDefault="00660714" w:rsidP="00AB487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AssociatedFeature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BED6D62" w14:textId="77777777" w:rsidR="00660714" w:rsidRPr="00531C3A" w:rsidRDefault="008F356D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E8A122D" w14:textId="77777777" w:rsidR="00660714" w:rsidRPr="00531C3A" w:rsidRDefault="00660714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1E856CA" w14:textId="77777777" w:rsidR="00660714" w:rsidRPr="00531C3A" w:rsidRDefault="00660714" w:rsidP="00AB487C">
            <w:pPr>
              <w:spacing w:line="220" w:lineRule="exact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  <w:lang w:val="fr-FR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  <w:lang w:val="fr-FR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  <w:lang w:val="fr-FR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  <w:lang w:val="fr-FR"/>
              </w:rPr>
              <w:t>t</w:t>
            </w:r>
            <w:r w:rsidRPr="00531C3A">
              <w:rPr>
                <w:rFonts w:ascii="Calibri" w:hAnsi="Calibri" w:cs="Calibri"/>
                <w:spacing w:val="-8"/>
                <w:sz w:val="22"/>
                <w:szCs w:val="22"/>
                <w:lang w:val="fr-FR"/>
              </w:rPr>
              <w:t xml:space="preserve"> </w:t>
            </w:r>
          </w:p>
        </w:tc>
      </w:tr>
      <w:tr w:rsidR="00660714" w:rsidRPr="00531C3A" w14:paraId="55884E02" w14:textId="77777777" w:rsidTr="00004CAB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D3E13AE" w14:textId="77777777" w:rsidR="00660714" w:rsidRPr="00531C3A" w:rsidRDefault="00660714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</w:t>
            </w:r>
            <w:r w:rsidR="00004CAB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185BEC5" w14:textId="77777777" w:rsidR="00660714" w:rsidRPr="00531C3A" w:rsidRDefault="008F356D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For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 w:rsidRPr="00531C3A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incrémental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2F46D20" w14:textId="77777777" w:rsidR="00660714" w:rsidRPr="00531C3A" w:rsidRDefault="00660714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60B2B48" w14:textId="77777777" w:rsidR="00660714" w:rsidRPr="00531C3A" w:rsidRDefault="00660714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004CAB" w:rsidRPr="00531C3A" w14:paraId="78BFAA53" w14:textId="77777777" w:rsidTr="00004CAB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258F4C" w14:textId="77777777" w:rsidR="00004CAB" w:rsidRDefault="00004CAB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IdMC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0F73804" w14:textId="77777777" w:rsidR="00004CAB" w:rsidRDefault="00004CAB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2CD064" w14:textId="77777777" w:rsidR="00004CAB" w:rsidRPr="00531C3A" w:rsidRDefault="00004CAB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D43451F" w14:textId="77777777" w:rsidR="00004CAB" w:rsidRPr="00531C3A" w:rsidRDefault="00004CAB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004CAB" w:rsidRPr="00531C3A" w14:paraId="4A495838" w14:textId="77777777" w:rsidTr="00004CAB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BF619DA" w14:textId="77777777" w:rsidR="00004CAB" w:rsidRDefault="00004CAB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IdAsymmetry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4AA905" w14:textId="77777777" w:rsidR="00004CAB" w:rsidRDefault="00004CAB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430326" w14:textId="77777777" w:rsidR="00004CAB" w:rsidRPr="00531C3A" w:rsidRDefault="00004CAB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7DCBCF1" w14:textId="77777777" w:rsidR="00004CAB" w:rsidRPr="00531C3A" w:rsidRDefault="00004CAB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221A55" w:rsidRPr="00221A55" w14:paraId="2FF7DA77" w14:textId="77777777" w:rsidTr="00221A55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ACA410B" w14:textId="77777777" w:rsidR="00221A55" w:rsidRDefault="00221A55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SkinRetractionPresence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C2E47FF" w14:textId="77777777" w:rsidR="00221A55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68CC4FF" w14:textId="77777777" w:rsidR="00221A55" w:rsidRPr="00531C3A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16E4FCA" w14:textId="77777777" w:rsidR="00221A55" w:rsidRPr="00531C3A" w:rsidRDefault="00221A55" w:rsidP="00221A55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Les types possibles d’</w:t>
            </w:r>
            <w:proofErr w:type="spellStart"/>
            <w:r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associated</w:t>
            </w:r>
            <w:proofErr w:type="spellEnd"/>
            <w:r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  <w:t>features</w:t>
            </w:r>
            <w:proofErr w:type="spellEnd"/>
          </w:p>
        </w:tc>
      </w:tr>
      <w:tr w:rsidR="00221A55" w:rsidRPr="00531C3A" w14:paraId="427B06DA" w14:textId="77777777" w:rsidTr="00AB487C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284D83A" w14:textId="77777777" w:rsidR="00221A55" w:rsidRDefault="00221A55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NippleRetractionPresence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681079" w14:textId="77777777" w:rsidR="00221A55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4CBEE9" w14:textId="77777777" w:rsidR="00221A55" w:rsidRPr="00531C3A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744B907" w14:textId="77777777" w:rsidR="00221A55" w:rsidRPr="00531C3A" w:rsidRDefault="00221A55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221A55" w:rsidRPr="00531C3A" w14:paraId="5298AA71" w14:textId="77777777" w:rsidTr="00AB487C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C2B3B6" w14:textId="77777777" w:rsidR="00221A55" w:rsidRDefault="00221A55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SkinThickeningpresence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C7510C7" w14:textId="77777777" w:rsidR="00221A55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2117CF4" w14:textId="77777777" w:rsidR="00221A55" w:rsidRPr="00531C3A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3F3949A" w14:textId="77777777" w:rsidR="00221A55" w:rsidRPr="00531C3A" w:rsidRDefault="00221A55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221A55" w:rsidRPr="00531C3A" w14:paraId="1FC08B55" w14:textId="77777777" w:rsidTr="00AB487C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5CF8A5E" w14:textId="77777777" w:rsidR="00221A55" w:rsidRDefault="00221A55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TrabecularThickeningPresence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5FBFF68" w14:textId="77777777" w:rsidR="00221A55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8208A7" w14:textId="77777777" w:rsidR="00221A55" w:rsidRPr="00531C3A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A92E0A2" w14:textId="77777777" w:rsidR="00221A55" w:rsidRPr="00531C3A" w:rsidRDefault="00221A55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221A55" w:rsidRPr="00531C3A" w14:paraId="331C3195" w14:textId="77777777" w:rsidTr="00AB487C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8AE059C" w14:textId="77777777" w:rsidR="00221A55" w:rsidRDefault="00221A55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AxillaryAdenotpatyPresence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1A0153" w14:textId="77777777" w:rsidR="00221A55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B183DB" w14:textId="77777777" w:rsidR="00221A55" w:rsidRPr="00531C3A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1C0C9A" w14:textId="77777777" w:rsidR="00221A55" w:rsidRPr="00531C3A" w:rsidRDefault="00221A55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221A55" w:rsidRPr="00531C3A" w14:paraId="4B53754F" w14:textId="77777777" w:rsidTr="00AB487C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A6FF76" w14:textId="77777777" w:rsidR="00221A55" w:rsidRDefault="00221A55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ArchitecturalDistorsionPresence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0A34602" w14:textId="77777777" w:rsidR="00221A55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2C18309" w14:textId="77777777" w:rsidR="00221A55" w:rsidRPr="00531C3A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59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4CCAE9C" w14:textId="77777777" w:rsidR="00221A55" w:rsidRPr="00531C3A" w:rsidRDefault="00221A55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221A55" w:rsidRPr="00531C3A" w14:paraId="28B852BA" w14:textId="77777777" w:rsidTr="00AB487C">
        <w:trPr>
          <w:trHeight w:hRule="exact" w:val="307"/>
        </w:trPr>
        <w:tc>
          <w:tcPr>
            <w:tcW w:w="3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C831FD" w14:textId="77777777" w:rsidR="00221A55" w:rsidRDefault="00221A55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CalcificationPresence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A328C08" w14:textId="77777777" w:rsidR="00221A55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032CF91" w14:textId="77777777" w:rsidR="00221A55" w:rsidRPr="00531C3A" w:rsidRDefault="00221A55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51E483" w14:textId="77777777" w:rsidR="00221A55" w:rsidRPr="00531C3A" w:rsidRDefault="00221A55" w:rsidP="00AB487C">
            <w:pPr>
              <w:spacing w:line="220" w:lineRule="exact"/>
              <w:ind w:left="59"/>
              <w:rPr>
                <w:rFonts w:ascii="Calibri" w:hAnsi="Calibri" w:cs="Calibri"/>
                <w:spacing w:val="1"/>
                <w:sz w:val="22"/>
                <w:szCs w:val="22"/>
                <w:lang w:val="fr-FR"/>
              </w:rPr>
            </w:pPr>
          </w:p>
        </w:tc>
      </w:tr>
      <w:tr w:rsidR="00660714" w:rsidRPr="008D682E" w14:paraId="46A9C5B9" w14:textId="77777777" w:rsidTr="00004CAB">
        <w:trPr>
          <w:trHeight w:hRule="exact" w:val="310"/>
        </w:trPr>
        <w:tc>
          <w:tcPr>
            <w:tcW w:w="3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4A7AF1" w14:textId="77777777" w:rsidR="00660714" w:rsidRPr="00531C3A" w:rsidRDefault="00660714" w:rsidP="00AB487C">
            <w:pPr>
              <w:spacing w:before="20"/>
              <w:ind w:left="6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5B536E" w14:textId="77777777" w:rsidR="00660714" w:rsidRDefault="00660714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Varchar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509C81AB" w14:textId="77777777" w:rsidR="00660714" w:rsidRDefault="00660714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276DBE" w14:textId="77777777" w:rsidR="00660714" w:rsidRPr="00531C3A" w:rsidRDefault="00660714" w:rsidP="00AB487C">
            <w:pPr>
              <w:spacing w:before="2"/>
              <w:ind w:left="59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Description libre faite par le radiologue</w:t>
            </w:r>
          </w:p>
        </w:tc>
      </w:tr>
    </w:tbl>
    <w:p w14:paraId="7A1330C8" w14:textId="77777777" w:rsidR="00575F4A" w:rsidRDefault="00575F4A">
      <w:pPr>
        <w:rPr>
          <w:rFonts w:ascii="Calibri" w:hAnsi="Calibri" w:cs="Calibri"/>
          <w:sz w:val="22"/>
          <w:szCs w:val="22"/>
          <w:lang w:val="fr-FR"/>
        </w:rPr>
      </w:pPr>
    </w:p>
    <w:p w14:paraId="4D435C0C" w14:textId="77777777" w:rsidR="0029337F" w:rsidRDefault="0029337F">
      <w:pPr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4"/>
        <w:gridCol w:w="1559"/>
        <w:gridCol w:w="2552"/>
        <w:gridCol w:w="6804"/>
      </w:tblGrid>
      <w:tr w:rsidR="0000099C" w:rsidRPr="00531C3A" w14:paraId="2347924F" w14:textId="77777777" w:rsidTr="00AB487C">
        <w:trPr>
          <w:trHeight w:hRule="exact" w:val="322"/>
        </w:trPr>
        <w:tc>
          <w:tcPr>
            <w:tcW w:w="1392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6E6"/>
          </w:tcPr>
          <w:p w14:paraId="2C2F07B6" w14:textId="77777777" w:rsidR="0000099C" w:rsidRPr="00531C3A" w:rsidRDefault="0000099C" w:rsidP="00AB487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lastRenderedPageBreak/>
              <w:t xml:space="preserve">Table </w:t>
            </w: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Special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ases</w:t>
            </w:r>
            <w:proofErr w:type="spellEnd"/>
          </w:p>
        </w:tc>
      </w:tr>
      <w:tr w:rsidR="0000099C" w:rsidRPr="00531C3A" w14:paraId="045B299B" w14:textId="77777777" w:rsidTr="0000099C">
        <w:trPr>
          <w:trHeight w:hRule="exact" w:val="319"/>
        </w:trPr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0BC4953A" w14:textId="77777777" w:rsidR="0000099C" w:rsidRPr="00531C3A" w:rsidRDefault="0000099C" w:rsidP="00AB487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b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0F9D9236" w14:textId="77777777" w:rsidR="0000099C" w:rsidRPr="00531C3A" w:rsidRDefault="0000099C" w:rsidP="00AB487C">
            <w:pPr>
              <w:spacing w:before="29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ype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2AFEE7AD" w14:textId="77777777" w:rsidR="0000099C" w:rsidRPr="00531C3A" w:rsidRDefault="0000099C" w:rsidP="00AB487C">
            <w:pPr>
              <w:spacing w:before="29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V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al</w:t>
            </w:r>
            <w:r w:rsidRPr="00531C3A">
              <w:rPr>
                <w:rFonts w:ascii="Calibri" w:eastAsia="Calibri" w:hAnsi="Calibri" w:cs="Calibri"/>
                <w:b/>
                <w:i/>
                <w:spacing w:val="-3"/>
                <w:sz w:val="22"/>
                <w:szCs w:val="22"/>
              </w:rPr>
              <w:t>e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u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</w:t>
            </w:r>
            <w:proofErr w:type="spellEnd"/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 w:themeFill="background2" w:themeFillShade="E6"/>
          </w:tcPr>
          <w:p w14:paraId="100AAB52" w14:textId="77777777" w:rsidR="0000099C" w:rsidRPr="00531C3A" w:rsidRDefault="0000099C" w:rsidP="00AB487C">
            <w:pPr>
              <w:spacing w:before="8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s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r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ip</w:t>
            </w:r>
            <w:r w:rsidRPr="00531C3A">
              <w:rPr>
                <w:rFonts w:ascii="Calibri" w:eastAsia="Calibri" w:hAnsi="Calibri" w:cs="Calibri"/>
                <w:b/>
                <w:i/>
                <w:spacing w:val="-2"/>
                <w:sz w:val="22"/>
                <w:szCs w:val="22"/>
              </w:rPr>
              <w:t>t</w:t>
            </w:r>
            <w:r w:rsidRPr="00531C3A"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 w:rsidRPr="00531C3A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</w:p>
        </w:tc>
      </w:tr>
      <w:tr w:rsidR="0000099C" w:rsidRPr="00531C3A" w14:paraId="1FC9954E" w14:textId="77777777" w:rsidTr="0000099C">
        <w:trPr>
          <w:trHeight w:hRule="exact" w:val="307"/>
        </w:trPr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857D75B" w14:textId="77777777" w:rsidR="0000099C" w:rsidRPr="00531C3A" w:rsidRDefault="0000099C" w:rsidP="00AB487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 w:rsidRPr="00531C3A"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d</w:t>
            </w:r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SpecCase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ED92CE" w14:textId="77777777" w:rsidR="0000099C" w:rsidRPr="00531C3A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Format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spécifique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125AD05" w14:textId="77777777" w:rsidR="0000099C" w:rsidRPr="00531C3A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6B7DE4" w14:textId="77777777" w:rsidR="0000099C" w:rsidRPr="00531C3A" w:rsidRDefault="0000099C" w:rsidP="00AB487C">
            <w:pPr>
              <w:spacing w:line="220" w:lineRule="exact"/>
              <w:ind w:left="61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hAnsi="Calibri" w:cs="Calibri"/>
                <w:spacing w:val="1"/>
                <w:sz w:val="22"/>
                <w:szCs w:val="22"/>
              </w:rPr>
              <w:t>Id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e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ti</w:t>
            </w:r>
            <w:r w:rsidRPr="00531C3A">
              <w:rPr>
                <w:rFonts w:ascii="Calibri" w:hAnsi="Calibri" w:cs="Calibri"/>
                <w:spacing w:val="-2"/>
                <w:sz w:val="22"/>
                <w:szCs w:val="22"/>
              </w:rPr>
              <w:t>f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i</w:t>
            </w:r>
            <w:r w:rsidRPr="00531C3A">
              <w:rPr>
                <w:rFonts w:ascii="Calibri" w:hAnsi="Calibri" w:cs="Calibri"/>
                <w:spacing w:val="2"/>
                <w:sz w:val="22"/>
                <w:szCs w:val="22"/>
              </w:rPr>
              <w:t>a</w:t>
            </w:r>
            <w:r w:rsidRPr="00531C3A">
              <w:rPr>
                <w:rFonts w:ascii="Calibri" w:hAnsi="Calibri" w:cs="Calibri"/>
                <w:spacing w:val="-1"/>
                <w:sz w:val="22"/>
                <w:szCs w:val="22"/>
              </w:rPr>
              <w:t>n</w:t>
            </w:r>
            <w:r w:rsidRPr="00531C3A">
              <w:rPr>
                <w:rFonts w:ascii="Calibri" w:hAnsi="Calibri" w:cs="Calibri"/>
                <w:sz w:val="22"/>
                <w:szCs w:val="22"/>
              </w:rPr>
              <w:t>t</w:t>
            </w:r>
            <w:proofErr w:type="spellEnd"/>
          </w:p>
        </w:tc>
      </w:tr>
      <w:tr w:rsidR="0000099C" w:rsidRPr="00531C3A" w14:paraId="47EA51D2" w14:textId="77777777" w:rsidTr="0000099C">
        <w:trPr>
          <w:trHeight w:hRule="exact" w:val="307"/>
        </w:trPr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1371A662" w14:textId="77777777" w:rsidR="0000099C" w:rsidRPr="00531C3A" w:rsidRDefault="0000099C" w:rsidP="00AB487C">
            <w:pPr>
              <w:spacing w:before="17"/>
              <w:ind w:left="61"/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IdFinding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0A08B74D" w14:textId="77777777" w:rsidR="0000099C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0B6CB335" w14:textId="77777777" w:rsidR="0000099C" w:rsidRPr="00531C3A" w:rsidRDefault="0000099C" w:rsidP="00AB487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423AE80" w14:textId="77777777" w:rsidR="0000099C" w:rsidRPr="00531C3A" w:rsidRDefault="0000099C" w:rsidP="00AB487C">
            <w:pPr>
              <w:spacing w:line="220" w:lineRule="exact"/>
              <w:ind w:left="61"/>
              <w:rPr>
                <w:rFonts w:ascii="Calibri" w:hAnsi="Calibri" w:cs="Calibri"/>
                <w:spacing w:val="1"/>
                <w:sz w:val="22"/>
                <w:szCs w:val="22"/>
              </w:rPr>
            </w:pPr>
          </w:p>
        </w:tc>
      </w:tr>
      <w:tr w:rsidR="0000099C" w:rsidRPr="008D682E" w14:paraId="7872DB63" w14:textId="77777777" w:rsidTr="0000099C">
        <w:trPr>
          <w:trHeight w:val="311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1BFA8" w14:textId="77777777" w:rsidR="0000099C" w:rsidRPr="00531C3A" w:rsidRDefault="0000099C" w:rsidP="00AB487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IntramammaryLymphNode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45C1" w14:textId="77777777" w:rsidR="0000099C" w:rsidRPr="00531C3A" w:rsidRDefault="0000099C" w:rsidP="00AB487C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AAE006" w14:textId="77777777" w:rsidR="0000099C" w:rsidRPr="00531C3A" w:rsidRDefault="0000099C" w:rsidP="00AB487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680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F6107BD" w14:textId="77777777" w:rsidR="0000099C" w:rsidRPr="00531C3A" w:rsidRDefault="0000099C" w:rsidP="0000099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  <w:lang w:val="fr-FR"/>
              </w:rPr>
            </w:pP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Les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 xml:space="preserve">types des </w:t>
            </w:r>
            <w:r w:rsidRPr="00531C3A"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  <w:t>cas spéciaux qu’on peut avoir</w:t>
            </w:r>
          </w:p>
        </w:tc>
      </w:tr>
      <w:tr w:rsidR="0000099C" w:rsidRPr="00531C3A" w14:paraId="5F3705A1" w14:textId="77777777" w:rsidTr="0000099C">
        <w:trPr>
          <w:trHeight w:val="311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75D5F" w14:textId="77777777" w:rsidR="0000099C" w:rsidRPr="0000099C" w:rsidRDefault="0000099C" w:rsidP="0000099C">
            <w:pPr>
              <w:spacing w:line="260" w:lineRule="exact"/>
              <w:ind w:left="59"/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fr-FR"/>
              </w:rPr>
            </w:pPr>
            <w:proofErr w:type="spellStart"/>
            <w:r w:rsidRPr="0000099C">
              <w:rPr>
                <w:rFonts w:ascii="Calibri" w:eastAsia="Calibri" w:hAnsi="Calibri" w:cs="Calibri"/>
                <w:b/>
                <w:position w:val="1"/>
                <w:sz w:val="22"/>
                <w:szCs w:val="22"/>
                <w:lang w:val="fr-FR"/>
              </w:rPr>
              <w:t>SkinLesion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A601D1" w14:textId="77777777" w:rsidR="0000099C" w:rsidRPr="00531C3A" w:rsidRDefault="0000099C" w:rsidP="0000099C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A095E1" w14:textId="77777777" w:rsidR="0000099C" w:rsidRPr="00531C3A" w:rsidRDefault="0000099C" w:rsidP="0000099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680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29A2A23F" w14:textId="77777777" w:rsidR="0000099C" w:rsidRPr="00531C3A" w:rsidRDefault="0000099C" w:rsidP="0000099C">
            <w:pPr>
              <w:spacing w:line="260" w:lineRule="exact"/>
              <w:ind w:left="61"/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</w:pPr>
          </w:p>
        </w:tc>
      </w:tr>
      <w:tr w:rsidR="0000099C" w:rsidRPr="00531C3A" w14:paraId="55071707" w14:textId="77777777" w:rsidTr="0000099C">
        <w:trPr>
          <w:trHeight w:val="311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FDAE9" w14:textId="77777777" w:rsidR="0000099C" w:rsidRPr="0000099C" w:rsidRDefault="0000099C" w:rsidP="0000099C">
            <w:pPr>
              <w:spacing w:line="260" w:lineRule="exact"/>
              <w:ind w:left="59"/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</w:pPr>
            <w:proofErr w:type="spellStart"/>
            <w:r w:rsidRPr="0000099C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SolitaryDilatedDuct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E0C4A" w14:textId="77777777" w:rsidR="0000099C" w:rsidRPr="00531C3A" w:rsidRDefault="0000099C" w:rsidP="0000099C">
            <w:pPr>
              <w:spacing w:line="260" w:lineRule="exact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Booléen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8A3F15" w14:textId="77777777" w:rsidR="0000099C" w:rsidRPr="00531C3A" w:rsidRDefault="0000099C" w:rsidP="0000099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Oui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 Non</w:t>
            </w:r>
          </w:p>
        </w:tc>
        <w:tc>
          <w:tcPr>
            <w:tcW w:w="680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FFFFFF" w:themeFill="background1"/>
          </w:tcPr>
          <w:p w14:paraId="31A2FE6B" w14:textId="77777777" w:rsidR="0000099C" w:rsidRPr="00531C3A" w:rsidRDefault="0000099C" w:rsidP="0000099C">
            <w:pPr>
              <w:spacing w:line="260" w:lineRule="exact"/>
              <w:ind w:left="61"/>
              <w:rPr>
                <w:rFonts w:ascii="Calibri" w:eastAsia="Calibri" w:hAnsi="Calibri" w:cs="Calibri"/>
                <w:position w:val="1"/>
                <w:sz w:val="22"/>
                <w:szCs w:val="22"/>
                <w:lang w:val="fr-FR"/>
              </w:rPr>
            </w:pPr>
          </w:p>
        </w:tc>
      </w:tr>
      <w:tr w:rsidR="0000099C" w:rsidRPr="00531C3A" w14:paraId="7A509F93" w14:textId="77777777" w:rsidTr="0000099C">
        <w:trPr>
          <w:trHeight w:hRule="exact" w:val="308"/>
        </w:trPr>
        <w:tc>
          <w:tcPr>
            <w:tcW w:w="301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C0B3E50" w14:textId="77777777" w:rsidR="0000099C" w:rsidRPr="00531C3A" w:rsidRDefault="0000099C" w:rsidP="0000099C">
            <w:pPr>
              <w:spacing w:before="17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531C3A">
              <w:rPr>
                <w:rFonts w:ascii="Calibri" w:eastAsia="Calibri" w:hAnsi="Calibri" w:cs="Calibri"/>
                <w:b/>
                <w:sz w:val="22"/>
                <w:szCs w:val="22"/>
              </w:rPr>
              <w:t>DescriptionSpecCase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6624394" w14:textId="77777777" w:rsidR="0000099C" w:rsidRPr="00531C3A" w:rsidRDefault="0000099C" w:rsidP="0000099C">
            <w:pPr>
              <w:spacing w:before="17"/>
              <w:ind w:left="59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 xml:space="preserve">Varchar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2C7474E" w14:textId="77777777" w:rsidR="0000099C" w:rsidRPr="00531C3A" w:rsidRDefault="0000099C" w:rsidP="0000099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2073A33" w14:textId="77777777" w:rsidR="0000099C" w:rsidRPr="00531C3A" w:rsidRDefault="0000099C" w:rsidP="0000099C">
            <w:pPr>
              <w:spacing w:line="260" w:lineRule="exact"/>
              <w:ind w:left="61"/>
              <w:rPr>
                <w:rFonts w:ascii="Calibri" w:eastAsia="Calibri" w:hAnsi="Calibri" w:cs="Calibri"/>
                <w:sz w:val="22"/>
                <w:szCs w:val="22"/>
              </w:rPr>
            </w:pPr>
            <w:r w:rsidRPr="00531C3A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  <w:bookmarkStart w:id="1" w:name="_GoBack"/>
            <w:bookmarkEnd w:id="1"/>
          </w:p>
        </w:tc>
      </w:tr>
      <w:bookmarkEnd w:id="0"/>
    </w:tbl>
    <w:p w14:paraId="0206BD92" w14:textId="77777777" w:rsidR="009541FC" w:rsidRPr="00531C3A" w:rsidRDefault="009541FC">
      <w:pPr>
        <w:rPr>
          <w:rFonts w:ascii="Calibri" w:hAnsi="Calibri" w:cs="Calibri"/>
          <w:sz w:val="22"/>
          <w:szCs w:val="22"/>
          <w:lang w:val="fr-FR"/>
        </w:rPr>
      </w:pPr>
    </w:p>
    <w:sectPr w:rsidR="009541FC" w:rsidRPr="00531C3A" w:rsidSect="00B836DB">
      <w:pgSz w:w="16840" w:h="11920" w:orient="landscape"/>
      <w:pgMar w:top="1276" w:right="1280" w:bottom="1276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C9A39" w14:textId="77777777" w:rsidR="00C7784B" w:rsidRDefault="00C7784B" w:rsidP="00F30B42">
      <w:r>
        <w:separator/>
      </w:r>
    </w:p>
  </w:endnote>
  <w:endnote w:type="continuationSeparator" w:id="0">
    <w:p w14:paraId="050D6085" w14:textId="77777777" w:rsidR="00C7784B" w:rsidRDefault="00C7784B" w:rsidP="00F3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57387" w14:textId="77777777" w:rsidR="00C7784B" w:rsidRDefault="00C7784B" w:rsidP="00F30B42">
      <w:r>
        <w:separator/>
      </w:r>
    </w:p>
  </w:footnote>
  <w:footnote w:type="continuationSeparator" w:id="0">
    <w:p w14:paraId="05A11124" w14:textId="77777777" w:rsidR="00C7784B" w:rsidRDefault="00C7784B" w:rsidP="00F30B42">
      <w:r>
        <w:continuationSeparator/>
      </w:r>
    </w:p>
  </w:footnote>
  <w:footnote w:id="1">
    <w:p w14:paraId="6899F0B3" w14:textId="55E31BB6" w:rsidR="00AB487C" w:rsidRPr="00AA4514" w:rsidRDefault="00AB487C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AA4514">
        <w:t>http://www.radiologyassistant.nl/en/p53b4082c92130/bi-rads-for-mammography-and-ultrasound-2013.html</w:t>
      </w:r>
    </w:p>
  </w:footnote>
  <w:footnote w:id="2">
    <w:p w14:paraId="416D75B1" w14:textId="01358052" w:rsidR="00AB487C" w:rsidRPr="00954A98" w:rsidRDefault="00AB487C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954A98">
        <w:rPr>
          <w:lang w:val="fr-FR"/>
        </w:rPr>
        <w:t xml:space="preserve"> http://www.radiologyassistant.nl/en/p53b4082c92130/bi-rads-for-mammography-and-ultrasound-2013.html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55A3"/>
    <w:multiLevelType w:val="multilevel"/>
    <w:tmpl w:val="1778A6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5A01310"/>
    <w:multiLevelType w:val="hybridMultilevel"/>
    <w:tmpl w:val="D1702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225A9"/>
    <w:multiLevelType w:val="hybridMultilevel"/>
    <w:tmpl w:val="FD5AF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59"/>
    <w:rsid w:val="0000099C"/>
    <w:rsid w:val="00004CAB"/>
    <w:rsid w:val="00026289"/>
    <w:rsid w:val="000504FF"/>
    <w:rsid w:val="00052121"/>
    <w:rsid w:val="00081B72"/>
    <w:rsid w:val="000B58C6"/>
    <w:rsid w:val="000C1EBF"/>
    <w:rsid w:val="000C3ADD"/>
    <w:rsid w:val="000F543A"/>
    <w:rsid w:val="00120B71"/>
    <w:rsid w:val="0013088B"/>
    <w:rsid w:val="001E3957"/>
    <w:rsid w:val="0020421E"/>
    <w:rsid w:val="00221A55"/>
    <w:rsid w:val="00225C7E"/>
    <w:rsid w:val="00255D3E"/>
    <w:rsid w:val="002641E6"/>
    <w:rsid w:val="002739ED"/>
    <w:rsid w:val="0029337F"/>
    <w:rsid w:val="002B331C"/>
    <w:rsid w:val="002B565C"/>
    <w:rsid w:val="002B7AE2"/>
    <w:rsid w:val="002C3B49"/>
    <w:rsid w:val="002D7309"/>
    <w:rsid w:val="002E3340"/>
    <w:rsid w:val="002F6375"/>
    <w:rsid w:val="00304717"/>
    <w:rsid w:val="00305C8A"/>
    <w:rsid w:val="00317AE4"/>
    <w:rsid w:val="00335133"/>
    <w:rsid w:val="003543F8"/>
    <w:rsid w:val="00355FB7"/>
    <w:rsid w:val="0037012D"/>
    <w:rsid w:val="003B52DC"/>
    <w:rsid w:val="003C3C19"/>
    <w:rsid w:val="003E27E2"/>
    <w:rsid w:val="003F260E"/>
    <w:rsid w:val="003F5BBB"/>
    <w:rsid w:val="004656F1"/>
    <w:rsid w:val="004A535C"/>
    <w:rsid w:val="004C51BA"/>
    <w:rsid w:val="004D78A3"/>
    <w:rsid w:val="00502F0B"/>
    <w:rsid w:val="00506759"/>
    <w:rsid w:val="00513B02"/>
    <w:rsid w:val="00531C3A"/>
    <w:rsid w:val="00532D94"/>
    <w:rsid w:val="00566FEF"/>
    <w:rsid w:val="00575F4A"/>
    <w:rsid w:val="00580721"/>
    <w:rsid w:val="00584395"/>
    <w:rsid w:val="005A688F"/>
    <w:rsid w:val="005B2799"/>
    <w:rsid w:val="005F6C4C"/>
    <w:rsid w:val="00606063"/>
    <w:rsid w:val="00611F30"/>
    <w:rsid w:val="00612C48"/>
    <w:rsid w:val="00615521"/>
    <w:rsid w:val="00625D0D"/>
    <w:rsid w:val="006347A2"/>
    <w:rsid w:val="00660714"/>
    <w:rsid w:val="00694CE8"/>
    <w:rsid w:val="006B0D2A"/>
    <w:rsid w:val="006C693E"/>
    <w:rsid w:val="00746190"/>
    <w:rsid w:val="00756795"/>
    <w:rsid w:val="007940CD"/>
    <w:rsid w:val="007A3360"/>
    <w:rsid w:val="007B21A2"/>
    <w:rsid w:val="007B6D0A"/>
    <w:rsid w:val="007E77C9"/>
    <w:rsid w:val="008033B8"/>
    <w:rsid w:val="008046E4"/>
    <w:rsid w:val="0080531D"/>
    <w:rsid w:val="0081045F"/>
    <w:rsid w:val="008238DE"/>
    <w:rsid w:val="00824BE7"/>
    <w:rsid w:val="00840CC5"/>
    <w:rsid w:val="008905C5"/>
    <w:rsid w:val="008D005B"/>
    <w:rsid w:val="008D682E"/>
    <w:rsid w:val="008E70B0"/>
    <w:rsid w:val="008F356D"/>
    <w:rsid w:val="00947C17"/>
    <w:rsid w:val="009541FC"/>
    <w:rsid w:val="00954A98"/>
    <w:rsid w:val="009C1AB7"/>
    <w:rsid w:val="009C2143"/>
    <w:rsid w:val="009D69D2"/>
    <w:rsid w:val="00A11739"/>
    <w:rsid w:val="00A21D3F"/>
    <w:rsid w:val="00A4449E"/>
    <w:rsid w:val="00A97593"/>
    <w:rsid w:val="00AA4514"/>
    <w:rsid w:val="00AB487C"/>
    <w:rsid w:val="00AE25E1"/>
    <w:rsid w:val="00AE2DC1"/>
    <w:rsid w:val="00AE6794"/>
    <w:rsid w:val="00B103EA"/>
    <w:rsid w:val="00B353E7"/>
    <w:rsid w:val="00B836DB"/>
    <w:rsid w:val="00B93FB1"/>
    <w:rsid w:val="00BA5AAD"/>
    <w:rsid w:val="00BF3AD0"/>
    <w:rsid w:val="00C43BD4"/>
    <w:rsid w:val="00C56FD0"/>
    <w:rsid w:val="00C57E06"/>
    <w:rsid w:val="00C76614"/>
    <w:rsid w:val="00C7784B"/>
    <w:rsid w:val="00CA6C65"/>
    <w:rsid w:val="00CC677C"/>
    <w:rsid w:val="00CE1A77"/>
    <w:rsid w:val="00D73D52"/>
    <w:rsid w:val="00D94ADE"/>
    <w:rsid w:val="00D9549E"/>
    <w:rsid w:val="00DA2E71"/>
    <w:rsid w:val="00DA6876"/>
    <w:rsid w:val="00DC37ED"/>
    <w:rsid w:val="00DD34BB"/>
    <w:rsid w:val="00DF1C4C"/>
    <w:rsid w:val="00E04A67"/>
    <w:rsid w:val="00E11892"/>
    <w:rsid w:val="00E14CE0"/>
    <w:rsid w:val="00E473EE"/>
    <w:rsid w:val="00E561E5"/>
    <w:rsid w:val="00E57DAF"/>
    <w:rsid w:val="00E610A5"/>
    <w:rsid w:val="00E614E2"/>
    <w:rsid w:val="00E8410A"/>
    <w:rsid w:val="00E968C0"/>
    <w:rsid w:val="00F0687A"/>
    <w:rsid w:val="00F1082F"/>
    <w:rsid w:val="00F30B42"/>
    <w:rsid w:val="00F36550"/>
    <w:rsid w:val="00F36D33"/>
    <w:rsid w:val="00F43DEA"/>
    <w:rsid w:val="00F70395"/>
    <w:rsid w:val="00F76975"/>
    <w:rsid w:val="00F81436"/>
    <w:rsid w:val="00FA0F48"/>
    <w:rsid w:val="00FA3E98"/>
    <w:rsid w:val="00FA5FE4"/>
    <w:rsid w:val="00FE3B6F"/>
    <w:rsid w:val="00FE5E47"/>
    <w:rsid w:val="00FE6F30"/>
    <w:rsid w:val="00FF1036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9E147D"/>
  <w15:docId w15:val="{497B1FB8-A230-4104-9B0C-23ADA45D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B4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B42"/>
  </w:style>
  <w:style w:type="paragraph" w:styleId="Footer">
    <w:name w:val="footer"/>
    <w:basedOn w:val="Normal"/>
    <w:link w:val="FooterChar"/>
    <w:uiPriority w:val="99"/>
    <w:unhideWhenUsed/>
    <w:rsid w:val="00F30B4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B42"/>
  </w:style>
  <w:style w:type="paragraph" w:styleId="ListParagraph">
    <w:name w:val="List Paragraph"/>
    <w:basedOn w:val="Normal"/>
    <w:uiPriority w:val="34"/>
    <w:qFormat/>
    <w:rsid w:val="00F108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451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4514"/>
  </w:style>
  <w:style w:type="character" w:styleId="FootnoteReference">
    <w:name w:val="footnote reference"/>
    <w:basedOn w:val="DefaultParagraphFont"/>
    <w:uiPriority w:val="99"/>
    <w:semiHidden/>
    <w:unhideWhenUsed/>
    <w:rsid w:val="00AA45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221B7912-1401-4F71-8772-E4579786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8</Pages>
  <Words>1180</Words>
  <Characters>6492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</cp:lastModifiedBy>
  <cp:revision>63</cp:revision>
  <dcterms:created xsi:type="dcterms:W3CDTF">2017-12-02T20:49:00Z</dcterms:created>
  <dcterms:modified xsi:type="dcterms:W3CDTF">2019-12-28T14:57:00Z</dcterms:modified>
</cp:coreProperties>
</file>